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457F02">
      <w:pPr>
        <w:spacing w:line="0" w:lineRule="atLeast"/>
        <w:ind w:left="3600"/>
        <w:rPr>
          <w:rFonts w:ascii="Arial" w:eastAsia="Arial" w:hAnsi="Arial"/>
          <w:b/>
          <w:sz w:val="32"/>
        </w:rPr>
      </w:pPr>
      <w:bookmarkStart w:id="0" w:name="page1"/>
      <w:bookmarkEnd w:id="0"/>
      <w:r>
        <w:rPr>
          <w:noProof/>
        </w:rPr>
        <w:drawing>
          <wp:anchor distT="0" distB="0" distL="114300" distR="114300" simplePos="0" relativeHeight="251650048" behindDoc="1" locked="0" layoutInCell="1" allowOverlap="1">
            <wp:simplePos x="0" y="0"/>
            <wp:positionH relativeFrom="page">
              <wp:posOffset>209550</wp:posOffset>
            </wp:positionH>
            <wp:positionV relativeFrom="page">
              <wp:posOffset>648335</wp:posOffset>
            </wp:positionV>
            <wp:extent cx="6854190" cy="1325245"/>
            <wp:effectExtent l="0" t="0" r="0" b="0"/>
            <wp:wrapNone/>
            <wp:docPr id="19"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854190" cy="1325245"/>
                    </a:xfrm>
                    <a:prstGeom prst="rect">
                      <a:avLst/>
                    </a:prstGeom>
                    <a:noFill/>
                  </pic:spPr>
                </pic:pic>
              </a:graphicData>
            </a:graphic>
            <wp14:sizeRelH relativeFrom="page">
              <wp14:pctWidth>0</wp14:pctWidth>
            </wp14:sizeRelH>
            <wp14:sizeRelV relativeFrom="page">
              <wp14:pctHeight>0</wp14:pctHeight>
            </wp14:sizeRelV>
          </wp:anchor>
        </w:drawing>
      </w:r>
      <w:r w:rsidR="00B87AAD">
        <w:rPr>
          <w:rFonts w:ascii="Arial" w:eastAsia="Arial" w:hAnsi="Arial"/>
          <w:b/>
          <w:sz w:val="32"/>
        </w:rPr>
        <w:t>Carátula para entrega de prácticas</w:t>
      </w:r>
    </w:p>
    <w:p w:rsidR="00000000" w:rsidRDefault="00B87AAD">
      <w:pPr>
        <w:spacing w:line="381" w:lineRule="exact"/>
        <w:rPr>
          <w:rFonts w:ascii="Times New Roman" w:eastAsia="Times New Roman" w:hAnsi="Times New Roman"/>
          <w:sz w:val="24"/>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400"/>
        <w:gridCol w:w="5380"/>
      </w:tblGrid>
      <w:tr w:rsidR="00000000">
        <w:trPr>
          <w:trHeight w:val="586"/>
        </w:trPr>
        <w:tc>
          <w:tcPr>
            <w:tcW w:w="5400" w:type="dxa"/>
            <w:tcBorders>
              <w:top w:val="single" w:sz="8" w:space="0" w:color="auto"/>
              <w:right w:val="single" w:sz="8" w:space="0" w:color="auto"/>
            </w:tcBorders>
            <w:shd w:val="clear" w:color="auto" w:fill="auto"/>
            <w:vAlign w:val="bottom"/>
          </w:tcPr>
          <w:p w:rsidR="00000000" w:rsidRDefault="00B87AAD">
            <w:pPr>
              <w:spacing w:line="0" w:lineRule="atLeast"/>
              <w:ind w:left="1480"/>
              <w:rPr>
                <w:rFonts w:ascii="Arial" w:eastAsia="Arial" w:hAnsi="Arial"/>
                <w:sz w:val="24"/>
              </w:rPr>
            </w:pPr>
            <w:r>
              <w:rPr>
                <w:rFonts w:ascii="Arial" w:eastAsia="Arial" w:hAnsi="Arial"/>
                <w:sz w:val="24"/>
              </w:rPr>
              <w:t>Facultad de Ingeniería</w:t>
            </w:r>
          </w:p>
        </w:tc>
        <w:tc>
          <w:tcPr>
            <w:tcW w:w="5380" w:type="dxa"/>
            <w:tcBorders>
              <w:top w:val="single" w:sz="8" w:space="0" w:color="auto"/>
            </w:tcBorders>
            <w:shd w:val="clear" w:color="auto" w:fill="auto"/>
            <w:vAlign w:val="bottom"/>
          </w:tcPr>
          <w:p w:rsidR="00000000" w:rsidRDefault="00B87AAD">
            <w:pPr>
              <w:spacing w:line="0" w:lineRule="atLeast"/>
              <w:ind w:left="1380"/>
              <w:rPr>
                <w:rFonts w:ascii="Arial" w:eastAsia="Arial" w:hAnsi="Arial"/>
                <w:sz w:val="24"/>
              </w:rPr>
            </w:pPr>
            <w:r>
              <w:rPr>
                <w:rFonts w:ascii="Arial" w:eastAsia="Arial" w:hAnsi="Arial"/>
                <w:sz w:val="24"/>
              </w:rPr>
              <w:t>Laboratorio de docencia</w:t>
            </w:r>
          </w:p>
        </w:tc>
      </w:tr>
      <w:tr w:rsidR="00000000">
        <w:trPr>
          <w:trHeight w:val="299"/>
        </w:trPr>
        <w:tc>
          <w:tcPr>
            <w:tcW w:w="540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24"/>
              </w:rPr>
            </w:pPr>
          </w:p>
        </w:tc>
        <w:tc>
          <w:tcPr>
            <w:tcW w:w="5380" w:type="dxa"/>
            <w:tcBorders>
              <w:bottom w:val="single" w:sz="8" w:space="0" w:color="auto"/>
            </w:tcBorders>
            <w:shd w:val="clear" w:color="auto" w:fill="auto"/>
            <w:vAlign w:val="bottom"/>
          </w:tcPr>
          <w:p w:rsidR="00000000" w:rsidRDefault="00B87AAD">
            <w:pPr>
              <w:spacing w:line="0" w:lineRule="atLeast"/>
              <w:rPr>
                <w:rFonts w:ascii="Times New Roman" w:eastAsia="Times New Roman" w:hAnsi="Times New Roman"/>
                <w:sz w:val="24"/>
              </w:rPr>
            </w:pPr>
          </w:p>
        </w:tc>
      </w:tr>
    </w:tbl>
    <w:p w:rsidR="00000000" w:rsidRDefault="00B87AAD">
      <w:pPr>
        <w:spacing w:line="200" w:lineRule="exact"/>
        <w:rPr>
          <w:rFonts w:ascii="Times New Roman" w:eastAsia="Times New Roman" w:hAnsi="Times New Roman"/>
          <w:sz w:val="24"/>
        </w:rPr>
      </w:pPr>
    </w:p>
    <w:p w:rsidR="00000000" w:rsidRDefault="00B87AAD">
      <w:pPr>
        <w:spacing w:line="315" w:lineRule="exact"/>
        <w:rPr>
          <w:rFonts w:ascii="Times New Roman" w:eastAsia="Times New Roman" w:hAnsi="Times New Roman"/>
          <w:sz w:val="24"/>
        </w:rPr>
      </w:pPr>
    </w:p>
    <w:p w:rsidR="00000000" w:rsidRDefault="00B87AAD">
      <w:pPr>
        <w:spacing w:line="295" w:lineRule="auto"/>
        <w:ind w:left="780" w:right="520"/>
        <w:jc w:val="center"/>
        <w:rPr>
          <w:rFonts w:ascii="Arial" w:eastAsia="Arial" w:hAnsi="Arial"/>
          <w:sz w:val="72"/>
        </w:rPr>
      </w:pPr>
      <w:r>
        <w:rPr>
          <w:rFonts w:ascii="Arial" w:eastAsia="Arial" w:hAnsi="Arial"/>
          <w:sz w:val="72"/>
        </w:rPr>
        <w:t>Laboratorios de computación salas A y B</w:t>
      </w:r>
    </w:p>
    <w:p w:rsidR="00000000" w:rsidRDefault="00B87AAD">
      <w:pPr>
        <w:spacing w:line="295" w:lineRule="auto"/>
        <w:ind w:left="780" w:right="520"/>
        <w:jc w:val="center"/>
        <w:rPr>
          <w:rFonts w:ascii="Arial" w:eastAsia="Arial" w:hAnsi="Arial"/>
          <w:sz w:val="72"/>
        </w:rPr>
        <w:sectPr w:rsidR="00000000">
          <w:headerReference w:type="even" r:id="rId8"/>
          <w:headerReference w:type="default" r:id="rId9"/>
          <w:headerReference w:type="first" r:id="rId10"/>
          <w:pgSz w:w="11920" w:h="16860"/>
          <w:pgMar w:top="1437" w:right="800" w:bottom="1440" w:left="340" w:header="0" w:footer="0" w:gutter="0"/>
          <w:cols w:space="0" w:equalWidth="0">
            <w:col w:w="10780"/>
          </w:cols>
          <w:docGrid w:linePitch="360"/>
        </w:sectPr>
      </w:pPr>
    </w:p>
    <w:p w:rsidR="00000000" w:rsidRDefault="00B87AAD">
      <w:pPr>
        <w:spacing w:line="200" w:lineRule="exact"/>
        <w:rPr>
          <w:rFonts w:ascii="Times New Roman" w:eastAsia="Times New Roman" w:hAnsi="Times New Roman"/>
          <w:sz w:val="24"/>
        </w:rPr>
      </w:pPr>
    </w:p>
    <w:p w:rsidR="00000000" w:rsidRDefault="00B87AAD">
      <w:pPr>
        <w:spacing w:line="267" w:lineRule="exact"/>
        <w:rPr>
          <w:rFonts w:ascii="Times New Roman" w:eastAsia="Times New Roman" w:hAnsi="Times New Roman"/>
          <w:sz w:val="24"/>
        </w:rPr>
      </w:pPr>
    </w:p>
    <w:p w:rsidR="00000000" w:rsidRDefault="00B87AAD">
      <w:pPr>
        <w:spacing w:line="0" w:lineRule="atLeast"/>
        <w:ind w:left="2720"/>
        <w:rPr>
          <w:rFonts w:ascii="Cambria" w:eastAsia="Cambria" w:hAnsi="Cambria"/>
          <w:i/>
          <w:sz w:val="30"/>
        </w:rPr>
      </w:pPr>
      <w:r>
        <w:rPr>
          <w:rFonts w:ascii="Cambria" w:eastAsia="Cambria" w:hAnsi="Cambria"/>
          <w:i/>
          <w:sz w:val="30"/>
        </w:rPr>
        <w:t>Profesor:</w:t>
      </w:r>
    </w:p>
    <w:p w:rsidR="00000000" w:rsidRDefault="00B87AAD">
      <w:pPr>
        <w:spacing w:line="200" w:lineRule="exact"/>
        <w:rPr>
          <w:rFonts w:ascii="Times New Roman" w:eastAsia="Times New Roman" w:hAnsi="Times New Roman"/>
          <w:sz w:val="24"/>
        </w:rPr>
      </w:pPr>
    </w:p>
    <w:p w:rsidR="00000000" w:rsidRDefault="00B87AAD">
      <w:pPr>
        <w:spacing w:line="289" w:lineRule="exact"/>
        <w:rPr>
          <w:rFonts w:ascii="Times New Roman" w:eastAsia="Times New Roman" w:hAnsi="Times New Roman"/>
          <w:sz w:val="24"/>
        </w:rPr>
      </w:pPr>
    </w:p>
    <w:p w:rsidR="00000000" w:rsidRDefault="00B87AAD">
      <w:pPr>
        <w:spacing w:line="0" w:lineRule="atLeast"/>
        <w:jc w:val="right"/>
        <w:rPr>
          <w:rFonts w:ascii="Cambria" w:eastAsia="Cambria" w:hAnsi="Cambria"/>
          <w:i/>
          <w:sz w:val="30"/>
        </w:rPr>
      </w:pPr>
      <w:r>
        <w:rPr>
          <w:rFonts w:ascii="Cambria" w:eastAsia="Cambria" w:hAnsi="Cambria"/>
          <w:i/>
          <w:sz w:val="30"/>
        </w:rPr>
        <w:t>Asignatura:</w:t>
      </w:r>
    </w:p>
    <w:p w:rsidR="00000000" w:rsidRDefault="00B87AAD">
      <w:pPr>
        <w:spacing w:line="200" w:lineRule="exact"/>
        <w:rPr>
          <w:rFonts w:ascii="Times New Roman" w:eastAsia="Times New Roman" w:hAnsi="Times New Roman"/>
          <w:sz w:val="24"/>
        </w:rPr>
      </w:pPr>
    </w:p>
    <w:p w:rsidR="00000000" w:rsidRDefault="00B87AAD">
      <w:pPr>
        <w:spacing w:line="319" w:lineRule="exact"/>
        <w:rPr>
          <w:rFonts w:ascii="Times New Roman" w:eastAsia="Times New Roman" w:hAnsi="Times New Roman"/>
          <w:sz w:val="24"/>
        </w:rPr>
      </w:pPr>
    </w:p>
    <w:p w:rsidR="00000000" w:rsidRDefault="00B87AAD">
      <w:pPr>
        <w:spacing w:line="0" w:lineRule="atLeast"/>
        <w:ind w:left="3000"/>
        <w:rPr>
          <w:rFonts w:ascii="Cambria" w:eastAsia="Cambria" w:hAnsi="Cambria"/>
          <w:i/>
          <w:sz w:val="30"/>
        </w:rPr>
      </w:pPr>
      <w:r>
        <w:rPr>
          <w:rFonts w:ascii="Cambria" w:eastAsia="Cambria" w:hAnsi="Cambria"/>
          <w:i/>
          <w:sz w:val="30"/>
        </w:rPr>
        <w:t>Grupo:</w:t>
      </w:r>
    </w:p>
    <w:p w:rsidR="00000000" w:rsidRDefault="00B87AAD">
      <w:pPr>
        <w:spacing w:line="200" w:lineRule="exact"/>
        <w:rPr>
          <w:rFonts w:ascii="Times New Roman" w:eastAsia="Times New Roman" w:hAnsi="Times New Roman"/>
          <w:sz w:val="24"/>
        </w:rPr>
      </w:pPr>
    </w:p>
    <w:p w:rsidR="00000000" w:rsidRDefault="00B87AAD">
      <w:pPr>
        <w:spacing w:line="301" w:lineRule="exact"/>
        <w:rPr>
          <w:rFonts w:ascii="Times New Roman" w:eastAsia="Times New Roman" w:hAnsi="Times New Roman"/>
          <w:sz w:val="24"/>
        </w:rPr>
      </w:pPr>
    </w:p>
    <w:p w:rsidR="00000000" w:rsidRDefault="00B87AAD">
      <w:pPr>
        <w:spacing w:line="0" w:lineRule="atLeast"/>
        <w:ind w:left="1620"/>
        <w:rPr>
          <w:rFonts w:ascii="Cambria" w:eastAsia="Cambria" w:hAnsi="Cambria"/>
          <w:i/>
          <w:sz w:val="29"/>
        </w:rPr>
      </w:pPr>
      <w:r>
        <w:rPr>
          <w:rFonts w:ascii="Cambria" w:eastAsia="Cambria" w:hAnsi="Cambria"/>
          <w:i/>
          <w:sz w:val="29"/>
        </w:rPr>
        <w:t>No de Práctica(s):</w:t>
      </w:r>
    </w:p>
    <w:p w:rsidR="00000000" w:rsidRDefault="00B87AAD">
      <w:pPr>
        <w:spacing w:line="200" w:lineRule="exact"/>
        <w:rPr>
          <w:rFonts w:ascii="Times New Roman" w:eastAsia="Times New Roman" w:hAnsi="Times New Roman"/>
          <w:sz w:val="24"/>
        </w:rPr>
      </w:pPr>
    </w:p>
    <w:p w:rsidR="00000000" w:rsidRDefault="00B87AAD">
      <w:pPr>
        <w:spacing w:line="289" w:lineRule="exact"/>
        <w:rPr>
          <w:rFonts w:ascii="Times New Roman" w:eastAsia="Times New Roman" w:hAnsi="Times New Roman"/>
          <w:sz w:val="24"/>
        </w:rPr>
      </w:pPr>
    </w:p>
    <w:p w:rsidR="00000000" w:rsidRDefault="00B87AAD">
      <w:pPr>
        <w:spacing w:line="0" w:lineRule="atLeast"/>
        <w:ind w:left="2100"/>
        <w:rPr>
          <w:rFonts w:ascii="Cambria" w:eastAsia="Cambria" w:hAnsi="Cambria"/>
          <w:i/>
          <w:sz w:val="30"/>
        </w:rPr>
      </w:pPr>
      <w:r>
        <w:rPr>
          <w:rFonts w:ascii="Cambria" w:eastAsia="Cambria" w:hAnsi="Cambria"/>
          <w:i/>
          <w:sz w:val="30"/>
        </w:rPr>
        <w:t>Integrante(s):</w:t>
      </w:r>
    </w:p>
    <w:p w:rsidR="00000000" w:rsidRDefault="00B87AAD">
      <w:pPr>
        <w:spacing w:line="200" w:lineRule="exact"/>
        <w:rPr>
          <w:rFonts w:ascii="Times New Roman" w:eastAsia="Times New Roman" w:hAnsi="Times New Roman"/>
          <w:sz w:val="24"/>
        </w:rPr>
      </w:pPr>
    </w:p>
    <w:p w:rsidR="00000000" w:rsidRDefault="00B87AAD">
      <w:pPr>
        <w:spacing w:line="200" w:lineRule="exact"/>
        <w:rPr>
          <w:rFonts w:ascii="Times New Roman" w:eastAsia="Times New Roman" w:hAnsi="Times New Roman"/>
          <w:sz w:val="24"/>
        </w:rPr>
      </w:pPr>
    </w:p>
    <w:p w:rsidR="00000000" w:rsidRDefault="00B87AAD">
      <w:pPr>
        <w:spacing w:line="200" w:lineRule="exact"/>
        <w:rPr>
          <w:rFonts w:ascii="Times New Roman" w:eastAsia="Times New Roman" w:hAnsi="Times New Roman"/>
          <w:sz w:val="24"/>
        </w:rPr>
      </w:pPr>
    </w:p>
    <w:p w:rsidR="00000000" w:rsidRDefault="00B87AAD">
      <w:pPr>
        <w:spacing w:line="284" w:lineRule="exact"/>
        <w:rPr>
          <w:rFonts w:ascii="Times New Roman" w:eastAsia="Times New Roman" w:hAnsi="Times New Roman"/>
          <w:sz w:val="24"/>
        </w:rPr>
      </w:pPr>
    </w:p>
    <w:p w:rsidR="00000000" w:rsidRDefault="00B87AAD">
      <w:pPr>
        <w:spacing w:line="248" w:lineRule="auto"/>
        <w:ind w:left="1480" w:firstLine="300"/>
        <w:rPr>
          <w:rFonts w:ascii="Cambria" w:eastAsia="Cambria" w:hAnsi="Cambria"/>
          <w:i/>
          <w:sz w:val="29"/>
        </w:rPr>
      </w:pPr>
      <w:r>
        <w:rPr>
          <w:rFonts w:ascii="Cambria" w:eastAsia="Cambria" w:hAnsi="Cambria"/>
          <w:i/>
          <w:sz w:val="29"/>
        </w:rPr>
        <w:t>No. de Equipo de cómputo empleado</w:t>
      </w:r>
    </w:p>
    <w:p w:rsidR="00000000" w:rsidRDefault="00B87AAD">
      <w:pPr>
        <w:spacing w:line="200" w:lineRule="exact"/>
        <w:rPr>
          <w:rFonts w:ascii="Times New Roman" w:eastAsia="Times New Roman" w:hAnsi="Times New Roman"/>
          <w:sz w:val="24"/>
        </w:rPr>
      </w:pPr>
    </w:p>
    <w:p w:rsidR="00000000" w:rsidRDefault="00B87AAD">
      <w:pPr>
        <w:spacing w:line="279" w:lineRule="exact"/>
        <w:rPr>
          <w:rFonts w:ascii="Times New Roman" w:eastAsia="Times New Roman" w:hAnsi="Times New Roman"/>
          <w:sz w:val="24"/>
        </w:rPr>
      </w:pPr>
    </w:p>
    <w:p w:rsidR="00000000" w:rsidRDefault="00B87AAD">
      <w:pPr>
        <w:spacing w:line="0" w:lineRule="atLeast"/>
        <w:ind w:left="2640"/>
        <w:rPr>
          <w:rFonts w:ascii="Cambria" w:eastAsia="Cambria" w:hAnsi="Cambria"/>
          <w:i/>
          <w:sz w:val="30"/>
        </w:rPr>
      </w:pPr>
      <w:r>
        <w:rPr>
          <w:rFonts w:ascii="Cambria" w:eastAsia="Cambria" w:hAnsi="Cambria"/>
          <w:i/>
          <w:sz w:val="30"/>
        </w:rPr>
        <w:t>Semestre:</w:t>
      </w:r>
    </w:p>
    <w:p w:rsidR="00000000" w:rsidRDefault="00B87AAD">
      <w:pPr>
        <w:spacing w:line="200" w:lineRule="exact"/>
        <w:rPr>
          <w:rFonts w:ascii="Times New Roman" w:eastAsia="Times New Roman" w:hAnsi="Times New Roman"/>
          <w:sz w:val="24"/>
        </w:rPr>
      </w:pPr>
    </w:p>
    <w:p w:rsidR="00000000" w:rsidRDefault="00B87AAD">
      <w:pPr>
        <w:spacing w:line="289" w:lineRule="exact"/>
        <w:rPr>
          <w:rFonts w:ascii="Times New Roman" w:eastAsia="Times New Roman" w:hAnsi="Times New Roman"/>
          <w:sz w:val="24"/>
        </w:rPr>
      </w:pPr>
    </w:p>
    <w:p w:rsidR="00000000" w:rsidRDefault="00B87AAD">
      <w:pPr>
        <w:spacing w:line="0" w:lineRule="atLeast"/>
        <w:ind w:left="1620"/>
        <w:rPr>
          <w:rFonts w:ascii="Cambria" w:eastAsia="Cambria" w:hAnsi="Cambria"/>
          <w:i/>
          <w:sz w:val="30"/>
        </w:rPr>
      </w:pPr>
      <w:r>
        <w:rPr>
          <w:rFonts w:ascii="Cambria" w:eastAsia="Cambria" w:hAnsi="Cambria"/>
          <w:i/>
          <w:sz w:val="30"/>
        </w:rPr>
        <w:t>Fecha de entrega:</w:t>
      </w:r>
    </w:p>
    <w:p w:rsidR="00000000" w:rsidRDefault="00B87AAD">
      <w:pPr>
        <w:spacing w:line="375" w:lineRule="exact"/>
        <w:rPr>
          <w:rFonts w:ascii="Times New Roman" w:eastAsia="Times New Roman" w:hAnsi="Times New Roman"/>
          <w:sz w:val="24"/>
        </w:rPr>
      </w:pPr>
      <w:r>
        <w:rPr>
          <w:rFonts w:ascii="Cambria" w:eastAsia="Cambria" w:hAnsi="Cambria"/>
          <w:i/>
          <w:sz w:val="30"/>
        </w:rPr>
        <w:br w:type="column"/>
      </w:r>
    </w:p>
    <w:p w:rsidR="00000000" w:rsidRDefault="00B87AAD">
      <w:pPr>
        <w:spacing w:line="0" w:lineRule="atLeast"/>
        <w:rPr>
          <w:rFonts w:ascii="Arial" w:eastAsia="Arial" w:hAnsi="Arial"/>
          <w:sz w:val="22"/>
        </w:rPr>
      </w:pPr>
      <w:r>
        <w:rPr>
          <w:rFonts w:ascii="Arial" w:eastAsia="Arial" w:hAnsi="Arial"/>
          <w:sz w:val="22"/>
        </w:rPr>
        <w:t>Ing. Karina García Morales</w:t>
      </w:r>
    </w:p>
    <w:p w:rsidR="00000000" w:rsidRDefault="00457F02">
      <w:pPr>
        <w:spacing w:line="20" w:lineRule="exact"/>
        <w:rPr>
          <w:rFonts w:ascii="Times New Roman" w:eastAsia="Times New Roman" w:hAnsi="Times New Roman"/>
          <w:sz w:val="24"/>
        </w:rPr>
      </w:pPr>
      <w:r>
        <w:rPr>
          <w:rFonts w:ascii="Arial" w:eastAsia="Arial" w:hAnsi="Arial"/>
          <w:noProof/>
          <w:sz w:val="22"/>
        </w:rPr>
        <w:drawing>
          <wp:anchor distT="0" distB="0" distL="114300" distR="114300" simplePos="0" relativeHeight="251651072" behindDoc="1" locked="0" layoutInCell="1" allowOverlap="1">
            <wp:simplePos x="0" y="0"/>
            <wp:positionH relativeFrom="column">
              <wp:posOffset>-73025</wp:posOffset>
            </wp:positionH>
            <wp:positionV relativeFrom="paragraph">
              <wp:posOffset>164465</wp:posOffset>
            </wp:positionV>
            <wp:extent cx="4356735" cy="9525"/>
            <wp:effectExtent l="0" t="0" r="0" b="0"/>
            <wp:wrapNone/>
            <wp:docPr id="18"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735" cy="95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87AAD">
      <w:pPr>
        <w:spacing w:line="292" w:lineRule="exact"/>
        <w:rPr>
          <w:rFonts w:ascii="Times New Roman" w:eastAsia="Times New Roman" w:hAnsi="Times New Roman"/>
          <w:sz w:val="24"/>
        </w:rPr>
      </w:pPr>
    </w:p>
    <w:p w:rsidR="00000000" w:rsidRDefault="00B87AAD">
      <w:pPr>
        <w:spacing w:line="0" w:lineRule="atLeast"/>
        <w:ind w:left="580"/>
        <w:rPr>
          <w:rFonts w:ascii="Arial" w:eastAsia="Arial" w:hAnsi="Arial"/>
          <w:sz w:val="24"/>
        </w:rPr>
      </w:pPr>
      <w:r>
        <w:rPr>
          <w:rFonts w:ascii="Arial" w:eastAsia="Arial" w:hAnsi="Arial"/>
          <w:sz w:val="24"/>
        </w:rPr>
        <w:t>Fundamentos de Programación</w:t>
      </w:r>
    </w:p>
    <w:p w:rsidR="00000000" w:rsidRDefault="00457F02">
      <w:pPr>
        <w:spacing w:line="20" w:lineRule="exact"/>
        <w:rPr>
          <w:rFonts w:ascii="Times New Roman" w:eastAsia="Times New Roman" w:hAnsi="Times New Roman"/>
          <w:sz w:val="24"/>
        </w:rPr>
      </w:pPr>
      <w:r>
        <w:rPr>
          <w:rFonts w:ascii="Arial" w:eastAsia="Arial" w:hAnsi="Arial"/>
          <w:noProof/>
          <w:sz w:val="24"/>
        </w:rPr>
        <w:drawing>
          <wp:anchor distT="0" distB="0" distL="114300" distR="114300" simplePos="0" relativeHeight="251652096" behindDoc="1" locked="0" layoutInCell="1" allowOverlap="1">
            <wp:simplePos x="0" y="0"/>
            <wp:positionH relativeFrom="column">
              <wp:posOffset>-73025</wp:posOffset>
            </wp:positionH>
            <wp:positionV relativeFrom="paragraph">
              <wp:posOffset>878205</wp:posOffset>
            </wp:positionV>
            <wp:extent cx="4356735" cy="9525"/>
            <wp:effectExtent l="0" t="0" r="0" b="0"/>
            <wp:wrapNone/>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735"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4"/>
        </w:rPr>
        <w:drawing>
          <wp:anchor distT="0" distB="0" distL="114300" distR="114300" simplePos="0" relativeHeight="251653120" behindDoc="1" locked="0" layoutInCell="1" allowOverlap="1">
            <wp:simplePos x="0" y="0"/>
            <wp:positionH relativeFrom="column">
              <wp:posOffset>-73025</wp:posOffset>
            </wp:positionH>
            <wp:positionV relativeFrom="paragraph">
              <wp:posOffset>344170</wp:posOffset>
            </wp:positionV>
            <wp:extent cx="4356735" cy="9525"/>
            <wp:effectExtent l="0" t="0" r="0" b="0"/>
            <wp:wrapNone/>
            <wp:docPr id="5"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735" cy="95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87AAD">
      <w:pPr>
        <w:spacing w:line="200" w:lineRule="exact"/>
        <w:rPr>
          <w:rFonts w:ascii="Times New Roman" w:eastAsia="Times New Roman" w:hAnsi="Times New Roman"/>
          <w:sz w:val="24"/>
        </w:rPr>
      </w:pPr>
    </w:p>
    <w:p w:rsidR="00000000" w:rsidRDefault="00B87AAD">
      <w:pPr>
        <w:spacing w:line="200" w:lineRule="exact"/>
        <w:rPr>
          <w:rFonts w:ascii="Times New Roman" w:eastAsia="Times New Roman" w:hAnsi="Times New Roman"/>
          <w:sz w:val="24"/>
        </w:rPr>
      </w:pPr>
    </w:p>
    <w:p w:rsidR="00000000" w:rsidRDefault="00B87AAD">
      <w:pPr>
        <w:spacing w:line="200" w:lineRule="exact"/>
        <w:rPr>
          <w:rFonts w:ascii="Times New Roman" w:eastAsia="Times New Roman" w:hAnsi="Times New Roman"/>
          <w:sz w:val="24"/>
        </w:rPr>
      </w:pPr>
    </w:p>
    <w:p w:rsidR="00000000" w:rsidRDefault="00B87AAD">
      <w:pPr>
        <w:spacing w:line="200" w:lineRule="exact"/>
        <w:rPr>
          <w:rFonts w:ascii="Times New Roman" w:eastAsia="Times New Roman" w:hAnsi="Times New Roman"/>
          <w:sz w:val="24"/>
        </w:rPr>
      </w:pPr>
    </w:p>
    <w:p w:rsidR="00000000" w:rsidRDefault="00B87AAD">
      <w:pPr>
        <w:spacing w:line="200" w:lineRule="exact"/>
        <w:rPr>
          <w:rFonts w:ascii="Times New Roman" w:eastAsia="Times New Roman" w:hAnsi="Times New Roman"/>
          <w:sz w:val="24"/>
        </w:rPr>
      </w:pPr>
    </w:p>
    <w:p w:rsidR="00000000" w:rsidRDefault="00B87AAD">
      <w:pPr>
        <w:spacing w:line="200" w:lineRule="exact"/>
        <w:rPr>
          <w:rFonts w:ascii="Times New Roman" w:eastAsia="Times New Roman" w:hAnsi="Times New Roman"/>
          <w:sz w:val="24"/>
        </w:rPr>
      </w:pPr>
    </w:p>
    <w:p w:rsidR="00000000" w:rsidRDefault="00B87AAD">
      <w:pPr>
        <w:spacing w:line="215" w:lineRule="exact"/>
        <w:rPr>
          <w:rFonts w:ascii="Times New Roman" w:eastAsia="Times New Roman" w:hAnsi="Times New Roman"/>
          <w:sz w:val="24"/>
        </w:rPr>
      </w:pPr>
    </w:p>
    <w:p w:rsidR="00000000" w:rsidRDefault="00B87AAD">
      <w:pPr>
        <w:spacing w:line="0" w:lineRule="atLeast"/>
        <w:ind w:left="580"/>
        <w:rPr>
          <w:rFonts w:ascii="Arial" w:eastAsia="Arial" w:hAnsi="Arial"/>
          <w:sz w:val="24"/>
        </w:rPr>
      </w:pPr>
      <w:r>
        <w:rPr>
          <w:rFonts w:ascii="Arial" w:eastAsia="Arial" w:hAnsi="Arial"/>
          <w:sz w:val="24"/>
        </w:rPr>
        <w:t>3</w:t>
      </w:r>
    </w:p>
    <w:p w:rsidR="00000000" w:rsidRDefault="00457F02">
      <w:pPr>
        <w:spacing w:line="20" w:lineRule="exact"/>
        <w:rPr>
          <w:rFonts w:ascii="Times New Roman" w:eastAsia="Times New Roman" w:hAnsi="Times New Roman"/>
          <w:sz w:val="24"/>
        </w:rPr>
      </w:pPr>
      <w:r>
        <w:rPr>
          <w:rFonts w:ascii="Arial" w:eastAsia="Arial" w:hAnsi="Arial"/>
          <w:noProof/>
          <w:sz w:val="24"/>
        </w:rPr>
        <w:drawing>
          <wp:anchor distT="0" distB="0" distL="114300" distR="114300" simplePos="0" relativeHeight="251654144" behindDoc="1" locked="0" layoutInCell="1" allowOverlap="1">
            <wp:simplePos x="0" y="0"/>
            <wp:positionH relativeFrom="column">
              <wp:posOffset>-73025</wp:posOffset>
            </wp:positionH>
            <wp:positionV relativeFrom="paragraph">
              <wp:posOffset>325120</wp:posOffset>
            </wp:positionV>
            <wp:extent cx="4356735" cy="9525"/>
            <wp:effectExtent l="0" t="0" r="0" b="0"/>
            <wp:wrapNone/>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735" cy="95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87AAD">
      <w:pPr>
        <w:spacing w:line="200" w:lineRule="exact"/>
        <w:rPr>
          <w:rFonts w:ascii="Times New Roman" w:eastAsia="Times New Roman" w:hAnsi="Times New Roman"/>
          <w:sz w:val="24"/>
        </w:rPr>
      </w:pPr>
    </w:p>
    <w:p w:rsidR="00000000" w:rsidRDefault="00B87AAD">
      <w:pPr>
        <w:spacing w:line="345" w:lineRule="exact"/>
        <w:rPr>
          <w:rFonts w:ascii="Times New Roman" w:eastAsia="Times New Roman" w:hAnsi="Times New Roman"/>
          <w:sz w:val="24"/>
        </w:rPr>
      </w:pPr>
    </w:p>
    <w:p w:rsidR="00000000" w:rsidRDefault="00B87AAD">
      <w:pPr>
        <w:spacing w:line="0" w:lineRule="atLeast"/>
        <w:ind w:right="2500"/>
        <w:jc w:val="right"/>
        <w:rPr>
          <w:rFonts w:ascii="Arial" w:eastAsia="Arial" w:hAnsi="Arial"/>
          <w:sz w:val="24"/>
        </w:rPr>
      </w:pPr>
      <w:r>
        <w:rPr>
          <w:rFonts w:ascii="Arial" w:eastAsia="Arial" w:hAnsi="Arial"/>
          <w:sz w:val="24"/>
        </w:rPr>
        <w:t>Jacinto Rodríguez Moisés Rodrigo</w:t>
      </w:r>
    </w:p>
    <w:p w:rsidR="00000000" w:rsidRDefault="00457F02">
      <w:pPr>
        <w:spacing w:line="20" w:lineRule="exact"/>
        <w:rPr>
          <w:rFonts w:ascii="Times New Roman" w:eastAsia="Times New Roman" w:hAnsi="Times New Roman"/>
          <w:sz w:val="24"/>
        </w:rPr>
      </w:pPr>
      <w:r>
        <w:rPr>
          <w:rFonts w:ascii="Arial" w:eastAsia="Arial" w:hAnsi="Arial"/>
          <w:noProof/>
          <w:sz w:val="24"/>
        </w:rPr>
        <w:drawing>
          <wp:anchor distT="0" distB="0" distL="114300" distR="114300" simplePos="0" relativeHeight="251655168" behindDoc="1" locked="0" layoutInCell="1" allowOverlap="1">
            <wp:simplePos x="0" y="0"/>
            <wp:positionH relativeFrom="column">
              <wp:posOffset>-73025</wp:posOffset>
            </wp:positionH>
            <wp:positionV relativeFrom="paragraph">
              <wp:posOffset>791845</wp:posOffset>
            </wp:positionV>
            <wp:extent cx="4356735" cy="9525"/>
            <wp:effectExtent l="0" t="0" r="0" b="0"/>
            <wp:wrapNone/>
            <wp:docPr id="7" name="Imagen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735"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4"/>
        </w:rPr>
        <w:drawing>
          <wp:anchor distT="0" distB="0" distL="114300" distR="114300" simplePos="0" relativeHeight="251656192" behindDoc="1" locked="0" layoutInCell="1" allowOverlap="1">
            <wp:simplePos x="0" y="0"/>
            <wp:positionH relativeFrom="column">
              <wp:posOffset>-73025</wp:posOffset>
            </wp:positionH>
            <wp:positionV relativeFrom="paragraph">
              <wp:posOffset>325120</wp:posOffset>
            </wp:positionV>
            <wp:extent cx="4356735" cy="9525"/>
            <wp:effectExtent l="0" t="0" r="0" b="0"/>
            <wp:wrapNone/>
            <wp:docPr id="8" name="Imagen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735" cy="95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87AAD">
      <w:pPr>
        <w:spacing w:line="200" w:lineRule="exact"/>
        <w:rPr>
          <w:rFonts w:ascii="Times New Roman" w:eastAsia="Times New Roman" w:hAnsi="Times New Roman"/>
          <w:sz w:val="24"/>
        </w:rPr>
      </w:pPr>
    </w:p>
    <w:p w:rsidR="00000000" w:rsidRDefault="00B87AAD">
      <w:pPr>
        <w:spacing w:line="200" w:lineRule="exact"/>
        <w:rPr>
          <w:rFonts w:ascii="Times New Roman" w:eastAsia="Times New Roman" w:hAnsi="Times New Roman"/>
          <w:sz w:val="24"/>
        </w:rPr>
      </w:pPr>
    </w:p>
    <w:p w:rsidR="00000000" w:rsidRDefault="00B87AAD">
      <w:pPr>
        <w:spacing w:line="200" w:lineRule="exact"/>
        <w:rPr>
          <w:rFonts w:ascii="Times New Roman" w:eastAsia="Times New Roman" w:hAnsi="Times New Roman"/>
          <w:sz w:val="24"/>
        </w:rPr>
      </w:pPr>
    </w:p>
    <w:p w:rsidR="00000000" w:rsidRDefault="00B87AAD">
      <w:pPr>
        <w:spacing w:line="200" w:lineRule="exact"/>
        <w:rPr>
          <w:rFonts w:ascii="Times New Roman" w:eastAsia="Times New Roman" w:hAnsi="Times New Roman"/>
          <w:sz w:val="24"/>
        </w:rPr>
      </w:pPr>
    </w:p>
    <w:p w:rsidR="00000000" w:rsidRDefault="00B87AAD">
      <w:pPr>
        <w:spacing w:line="200" w:lineRule="exact"/>
        <w:rPr>
          <w:rFonts w:ascii="Times New Roman" w:eastAsia="Times New Roman" w:hAnsi="Times New Roman"/>
          <w:sz w:val="24"/>
        </w:rPr>
      </w:pPr>
    </w:p>
    <w:p w:rsidR="00000000" w:rsidRDefault="00B87AAD">
      <w:pPr>
        <w:spacing w:line="280" w:lineRule="exact"/>
        <w:rPr>
          <w:rFonts w:ascii="Times New Roman" w:eastAsia="Times New Roman" w:hAnsi="Times New Roman"/>
          <w:sz w:val="24"/>
        </w:rPr>
      </w:pPr>
    </w:p>
    <w:p w:rsidR="00000000" w:rsidRDefault="00B87AAD">
      <w:pPr>
        <w:spacing w:line="0" w:lineRule="atLeast"/>
        <w:ind w:left="580"/>
        <w:rPr>
          <w:rFonts w:ascii="Arial" w:eastAsia="Arial" w:hAnsi="Arial"/>
          <w:sz w:val="24"/>
        </w:rPr>
      </w:pPr>
      <w:r>
        <w:rPr>
          <w:rFonts w:ascii="Arial" w:eastAsia="Arial" w:hAnsi="Arial"/>
          <w:sz w:val="24"/>
        </w:rPr>
        <w:t>5</w:t>
      </w:r>
    </w:p>
    <w:p w:rsidR="00000000" w:rsidRDefault="00457F02">
      <w:pPr>
        <w:spacing w:line="20" w:lineRule="exact"/>
        <w:rPr>
          <w:rFonts w:ascii="Times New Roman" w:eastAsia="Times New Roman" w:hAnsi="Times New Roman"/>
          <w:sz w:val="24"/>
        </w:rPr>
      </w:pPr>
      <w:r>
        <w:rPr>
          <w:rFonts w:ascii="Arial" w:eastAsia="Arial" w:hAnsi="Arial"/>
          <w:noProof/>
          <w:sz w:val="24"/>
        </w:rPr>
        <w:drawing>
          <wp:anchor distT="0" distB="0" distL="114300" distR="114300" simplePos="0" relativeHeight="251657216" behindDoc="1" locked="0" layoutInCell="1" allowOverlap="1">
            <wp:simplePos x="0" y="0"/>
            <wp:positionH relativeFrom="column">
              <wp:posOffset>-73025</wp:posOffset>
            </wp:positionH>
            <wp:positionV relativeFrom="paragraph">
              <wp:posOffset>325120</wp:posOffset>
            </wp:positionV>
            <wp:extent cx="4356735" cy="9525"/>
            <wp:effectExtent l="0" t="0" r="0" b="0"/>
            <wp:wrapNone/>
            <wp:docPr id="9" name="Imagen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735" cy="95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87AAD">
      <w:pPr>
        <w:spacing w:line="200" w:lineRule="exact"/>
        <w:rPr>
          <w:rFonts w:ascii="Times New Roman" w:eastAsia="Times New Roman" w:hAnsi="Times New Roman"/>
          <w:sz w:val="24"/>
        </w:rPr>
      </w:pPr>
    </w:p>
    <w:p w:rsidR="00000000" w:rsidRDefault="00B87AAD">
      <w:pPr>
        <w:spacing w:line="345" w:lineRule="exact"/>
        <w:rPr>
          <w:rFonts w:ascii="Times New Roman" w:eastAsia="Times New Roman" w:hAnsi="Times New Roman"/>
          <w:sz w:val="24"/>
        </w:rPr>
      </w:pPr>
    </w:p>
    <w:p w:rsidR="00000000" w:rsidRDefault="00B87AAD">
      <w:pPr>
        <w:spacing w:line="0" w:lineRule="atLeast"/>
        <w:ind w:left="580"/>
        <w:rPr>
          <w:rFonts w:ascii="Arial" w:eastAsia="Arial" w:hAnsi="Arial"/>
          <w:sz w:val="24"/>
        </w:rPr>
      </w:pPr>
      <w:r>
        <w:rPr>
          <w:rFonts w:ascii="Arial" w:eastAsia="Arial" w:hAnsi="Arial"/>
          <w:sz w:val="24"/>
        </w:rPr>
        <w:t>2019-1</w:t>
      </w:r>
    </w:p>
    <w:p w:rsidR="00000000" w:rsidRDefault="00457F02">
      <w:pPr>
        <w:spacing w:line="20" w:lineRule="exact"/>
        <w:rPr>
          <w:rFonts w:ascii="Times New Roman" w:eastAsia="Times New Roman" w:hAnsi="Times New Roman"/>
          <w:sz w:val="24"/>
        </w:rPr>
      </w:pPr>
      <w:r>
        <w:rPr>
          <w:rFonts w:ascii="Arial" w:eastAsia="Arial" w:hAnsi="Arial"/>
          <w:noProof/>
          <w:sz w:val="24"/>
        </w:rPr>
        <w:drawing>
          <wp:anchor distT="0" distB="0" distL="114300" distR="114300" simplePos="0" relativeHeight="251658240" behindDoc="1" locked="0" layoutInCell="1" allowOverlap="1">
            <wp:simplePos x="0" y="0"/>
            <wp:positionH relativeFrom="column">
              <wp:posOffset>-73025</wp:posOffset>
            </wp:positionH>
            <wp:positionV relativeFrom="paragraph">
              <wp:posOffset>325120</wp:posOffset>
            </wp:positionV>
            <wp:extent cx="4356735" cy="9525"/>
            <wp:effectExtent l="0" t="0" r="0" b="0"/>
            <wp:wrapNone/>
            <wp:docPr id="10" name="Imagen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0"/>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735" cy="95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87AAD">
      <w:pPr>
        <w:spacing w:line="200" w:lineRule="exact"/>
        <w:rPr>
          <w:rFonts w:ascii="Times New Roman" w:eastAsia="Times New Roman" w:hAnsi="Times New Roman"/>
          <w:sz w:val="24"/>
        </w:rPr>
      </w:pPr>
    </w:p>
    <w:p w:rsidR="00000000" w:rsidRDefault="00B87AAD">
      <w:pPr>
        <w:spacing w:line="345" w:lineRule="exact"/>
        <w:rPr>
          <w:rFonts w:ascii="Times New Roman" w:eastAsia="Times New Roman" w:hAnsi="Times New Roman"/>
          <w:sz w:val="24"/>
        </w:rPr>
      </w:pPr>
    </w:p>
    <w:p w:rsidR="00000000" w:rsidRDefault="00B87AAD">
      <w:pPr>
        <w:spacing w:line="0" w:lineRule="atLeast"/>
        <w:ind w:left="580"/>
        <w:rPr>
          <w:rFonts w:ascii="Arial" w:eastAsia="Arial" w:hAnsi="Arial"/>
          <w:sz w:val="24"/>
        </w:rPr>
      </w:pPr>
      <w:r>
        <w:rPr>
          <w:rFonts w:ascii="Arial" w:eastAsia="Arial" w:hAnsi="Arial"/>
          <w:sz w:val="24"/>
        </w:rPr>
        <w:t>04/09/2018</w:t>
      </w:r>
    </w:p>
    <w:p w:rsidR="00000000" w:rsidRDefault="00457F02">
      <w:pPr>
        <w:spacing w:line="20" w:lineRule="exact"/>
        <w:rPr>
          <w:rFonts w:ascii="Times New Roman" w:eastAsia="Times New Roman" w:hAnsi="Times New Roman"/>
          <w:sz w:val="24"/>
        </w:rPr>
      </w:pPr>
      <w:r>
        <w:rPr>
          <w:rFonts w:ascii="Arial" w:eastAsia="Arial" w:hAnsi="Arial"/>
          <w:noProof/>
          <w:sz w:val="24"/>
        </w:rPr>
        <w:drawing>
          <wp:anchor distT="0" distB="0" distL="114300" distR="114300" simplePos="0" relativeHeight="251659264" behindDoc="1" locked="0" layoutInCell="1" allowOverlap="1">
            <wp:simplePos x="0" y="0"/>
            <wp:positionH relativeFrom="column">
              <wp:posOffset>-73025</wp:posOffset>
            </wp:positionH>
            <wp:positionV relativeFrom="paragraph">
              <wp:posOffset>325120</wp:posOffset>
            </wp:positionV>
            <wp:extent cx="4356735" cy="9525"/>
            <wp:effectExtent l="0" t="0" r="0" b="0"/>
            <wp:wrapNone/>
            <wp:docPr id="11" name="Imagen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735" cy="95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87AAD">
      <w:pPr>
        <w:spacing w:line="20" w:lineRule="exact"/>
        <w:rPr>
          <w:rFonts w:ascii="Times New Roman" w:eastAsia="Times New Roman" w:hAnsi="Times New Roman"/>
          <w:sz w:val="24"/>
        </w:rPr>
        <w:sectPr w:rsidR="00000000">
          <w:type w:val="continuous"/>
          <w:pgSz w:w="11920" w:h="16860"/>
          <w:pgMar w:top="1437" w:right="800" w:bottom="1440" w:left="340" w:header="0" w:footer="0" w:gutter="0"/>
          <w:cols w:num="2" w:space="0" w:equalWidth="0">
            <w:col w:w="3860" w:space="180"/>
            <w:col w:w="6740"/>
          </w:cols>
          <w:docGrid w:linePitch="360"/>
        </w:sectPr>
      </w:pPr>
    </w:p>
    <w:p w:rsidR="00000000" w:rsidRDefault="00B87AAD">
      <w:pPr>
        <w:spacing w:line="200" w:lineRule="exact"/>
        <w:rPr>
          <w:rFonts w:ascii="Times New Roman" w:eastAsia="Times New Roman" w:hAnsi="Times New Roman"/>
          <w:sz w:val="24"/>
        </w:rPr>
      </w:pPr>
    </w:p>
    <w:p w:rsidR="00000000" w:rsidRDefault="00B61614" w:rsidP="00B61614">
      <w:pPr>
        <w:spacing w:line="0" w:lineRule="atLeast"/>
        <w:rPr>
          <w:rFonts w:ascii="Cambria" w:eastAsia="Cambria" w:hAnsi="Cambria"/>
          <w:i/>
          <w:sz w:val="30"/>
        </w:rPr>
      </w:pPr>
      <w:r>
        <w:rPr>
          <w:rFonts w:ascii="Times New Roman" w:eastAsia="Times New Roman" w:hAnsi="Times New Roman"/>
          <w:sz w:val="24"/>
        </w:rPr>
        <w:t xml:space="preserve">                                    </w:t>
      </w:r>
      <w:r w:rsidR="00B87AAD">
        <w:rPr>
          <w:rFonts w:ascii="Cambria" w:eastAsia="Cambria" w:hAnsi="Cambria"/>
          <w:i/>
          <w:sz w:val="30"/>
        </w:rPr>
        <w:t>Obervaciones:</w:t>
      </w:r>
    </w:p>
    <w:p w:rsidR="00000000" w:rsidRDefault="00457F02">
      <w:pPr>
        <w:spacing w:line="20" w:lineRule="exact"/>
        <w:rPr>
          <w:rFonts w:ascii="Times New Roman" w:eastAsia="Times New Roman" w:hAnsi="Times New Roman"/>
          <w:sz w:val="24"/>
        </w:rPr>
        <w:sectPr w:rsidR="00000000">
          <w:type w:val="continuous"/>
          <w:pgSz w:w="11920" w:h="16860"/>
          <w:pgMar w:top="1437" w:right="800" w:bottom="1440" w:left="340" w:header="0" w:footer="0" w:gutter="0"/>
          <w:cols w:space="0" w:equalWidth="0">
            <w:col w:w="10780"/>
          </w:cols>
          <w:docGrid w:linePitch="360"/>
        </w:sectPr>
      </w:pPr>
      <w:r>
        <w:rPr>
          <w:rFonts w:ascii="Cambria" w:eastAsia="Cambria" w:hAnsi="Cambria"/>
          <w:i/>
          <w:noProof/>
          <w:sz w:val="30"/>
        </w:rPr>
        <w:drawing>
          <wp:anchor distT="0" distB="0" distL="114300" distR="114300" simplePos="0" relativeHeight="251660288" behindDoc="1" locked="0" layoutInCell="1" allowOverlap="1">
            <wp:simplePos x="0" y="0"/>
            <wp:positionH relativeFrom="column">
              <wp:posOffset>2491740</wp:posOffset>
            </wp:positionH>
            <wp:positionV relativeFrom="paragraph">
              <wp:posOffset>549275</wp:posOffset>
            </wp:positionV>
            <wp:extent cx="4356735" cy="9525"/>
            <wp:effectExtent l="0" t="0" r="0" b="0"/>
            <wp:wrapNone/>
            <wp:docPr id="12" name="Imagen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735" cy="952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Cambria" w:hAnsi="Cambria"/>
          <w:i/>
          <w:noProof/>
          <w:sz w:val="30"/>
        </w:rPr>
        <w:drawing>
          <wp:anchor distT="0" distB="0" distL="114300" distR="114300" simplePos="0" relativeHeight="251661312" behindDoc="1" locked="0" layoutInCell="1" allowOverlap="1">
            <wp:simplePos x="0" y="0"/>
            <wp:positionH relativeFrom="column">
              <wp:posOffset>2491740</wp:posOffset>
            </wp:positionH>
            <wp:positionV relativeFrom="paragraph">
              <wp:posOffset>81915</wp:posOffset>
            </wp:positionV>
            <wp:extent cx="4356735" cy="9525"/>
            <wp:effectExtent l="0" t="0" r="0" b="0"/>
            <wp:wrapNone/>
            <wp:docPr id="13" name="Imagen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735" cy="95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B340B" w:rsidP="00467CFA">
      <w:pPr>
        <w:spacing w:line="0" w:lineRule="atLeast"/>
        <w:rPr>
          <w:sz w:val="52"/>
        </w:rPr>
      </w:pPr>
      <w:bookmarkStart w:id="1" w:name="page2"/>
      <w:bookmarkEnd w:id="1"/>
      <w:r>
        <w:rPr>
          <w:sz w:val="52"/>
        </w:rPr>
        <w:lastRenderedPageBreak/>
        <w:t xml:space="preserve">                      C</w:t>
      </w:r>
      <w:r w:rsidR="00B87AAD">
        <w:rPr>
          <w:sz w:val="52"/>
        </w:rPr>
        <w:t>ALIFICACIÓN: ________</w:t>
      </w:r>
    </w:p>
    <w:p w:rsidR="00000000" w:rsidRDefault="00B87AAD">
      <w:pPr>
        <w:spacing w:line="73" w:lineRule="exact"/>
        <w:rPr>
          <w:rFonts w:ascii="Times New Roman" w:eastAsia="Times New Roman" w:hAnsi="Times New Roman"/>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FF39AA" w:rsidRDefault="00FF39AA">
      <w:pPr>
        <w:spacing w:line="0" w:lineRule="atLeast"/>
        <w:jc w:val="center"/>
        <w:rPr>
          <w:rFonts w:ascii="Arial" w:eastAsia="Arial" w:hAnsi="Arial"/>
          <w:sz w:val="24"/>
        </w:rPr>
      </w:pPr>
    </w:p>
    <w:p w:rsidR="00000000" w:rsidRDefault="00B87AAD">
      <w:pPr>
        <w:spacing w:line="0" w:lineRule="atLeast"/>
        <w:jc w:val="center"/>
        <w:rPr>
          <w:rFonts w:ascii="Arial" w:eastAsia="Arial" w:hAnsi="Arial"/>
          <w:sz w:val="24"/>
        </w:rPr>
      </w:pPr>
      <w:r>
        <w:rPr>
          <w:rFonts w:ascii="Arial" w:eastAsia="Arial" w:hAnsi="Arial"/>
          <w:sz w:val="24"/>
        </w:rPr>
        <w:lastRenderedPageBreak/>
        <w:t>Práctica 3: Solución de problemas y algoritmo</w:t>
      </w:r>
      <w:r>
        <w:rPr>
          <w:rFonts w:ascii="Arial" w:eastAsia="Arial" w:hAnsi="Arial"/>
          <w:sz w:val="24"/>
        </w:rPr>
        <w:t>s</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color w:val="FF0000"/>
          <w:sz w:val="24"/>
        </w:rPr>
      </w:pPr>
      <w:r>
        <w:rPr>
          <w:rFonts w:ascii="Arial" w:eastAsia="Arial" w:hAnsi="Arial"/>
          <w:color w:val="FF0000"/>
          <w:sz w:val="24"/>
        </w:rPr>
        <w:t>Objetivo:</w:t>
      </w:r>
    </w:p>
    <w:p w:rsidR="00000000" w:rsidRDefault="00B87AAD">
      <w:pPr>
        <w:spacing w:line="54" w:lineRule="exact"/>
        <w:rPr>
          <w:rFonts w:ascii="Times New Roman" w:eastAsia="Times New Roman" w:hAnsi="Times New Roman"/>
        </w:rPr>
      </w:pPr>
    </w:p>
    <w:p w:rsidR="00000000" w:rsidRDefault="00B87AAD">
      <w:pPr>
        <w:spacing w:line="328" w:lineRule="auto"/>
        <w:jc w:val="both"/>
        <w:rPr>
          <w:rFonts w:ascii="Arial" w:eastAsia="Arial" w:hAnsi="Arial"/>
          <w:sz w:val="24"/>
        </w:rPr>
      </w:pPr>
      <w:r>
        <w:rPr>
          <w:rFonts w:ascii="Arial" w:eastAsia="Arial" w:hAnsi="Arial"/>
          <w:sz w:val="24"/>
        </w:rPr>
        <w:t>Elaborar algoritmos correctos y eficientes en la solución de problemas siguiendo las etapas de Análisis y Diseño pertenecientes al Ciclo de vida del software.</w:t>
      </w:r>
    </w:p>
    <w:p w:rsidR="00000000" w:rsidRDefault="00B87AAD">
      <w:pPr>
        <w:spacing w:line="236" w:lineRule="exact"/>
        <w:rPr>
          <w:rFonts w:ascii="Times New Roman" w:eastAsia="Times New Roman" w:hAnsi="Times New Roman"/>
        </w:rPr>
      </w:pPr>
    </w:p>
    <w:p w:rsidR="00000000" w:rsidRDefault="00B87AAD">
      <w:pPr>
        <w:spacing w:line="0" w:lineRule="atLeast"/>
        <w:rPr>
          <w:rFonts w:ascii="Arial" w:eastAsia="Arial" w:hAnsi="Arial"/>
          <w:color w:val="FF0000"/>
          <w:sz w:val="24"/>
        </w:rPr>
      </w:pPr>
      <w:r>
        <w:rPr>
          <w:rFonts w:ascii="Arial" w:eastAsia="Arial" w:hAnsi="Arial"/>
          <w:color w:val="FF0000"/>
          <w:sz w:val="24"/>
        </w:rPr>
        <w:t>Desarrollo:</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color w:val="0000FF"/>
          <w:sz w:val="24"/>
        </w:rPr>
      </w:pPr>
      <w:r>
        <w:rPr>
          <w:rFonts w:ascii="Arial" w:eastAsia="Arial" w:hAnsi="Arial"/>
          <w:color w:val="0000FF"/>
          <w:sz w:val="24"/>
        </w:rPr>
        <w:t>Ciclo de vida del software</w:t>
      </w:r>
    </w:p>
    <w:p w:rsidR="00000000" w:rsidRDefault="00B87AAD">
      <w:pPr>
        <w:spacing w:line="54" w:lineRule="exact"/>
        <w:rPr>
          <w:rFonts w:ascii="Times New Roman" w:eastAsia="Times New Roman" w:hAnsi="Times New Roman"/>
        </w:rPr>
      </w:pPr>
    </w:p>
    <w:p w:rsidR="00000000" w:rsidRDefault="00B87AAD">
      <w:pPr>
        <w:spacing w:line="287" w:lineRule="auto"/>
        <w:jc w:val="both"/>
        <w:rPr>
          <w:rFonts w:ascii="Arial" w:eastAsia="Arial" w:hAnsi="Arial"/>
          <w:sz w:val="24"/>
        </w:rPr>
      </w:pPr>
      <w:r>
        <w:rPr>
          <w:rFonts w:ascii="Arial" w:eastAsia="Arial" w:hAnsi="Arial"/>
          <w:sz w:val="24"/>
        </w:rPr>
        <w:t>La ISO (International Organization for St</w:t>
      </w:r>
      <w:r>
        <w:rPr>
          <w:rFonts w:ascii="Arial" w:eastAsia="Arial" w:hAnsi="Arial"/>
          <w:sz w:val="24"/>
        </w:rPr>
        <w:t>andarization) en su norma 12207 define al ciclo de vida de un software como:</w:t>
      </w:r>
    </w:p>
    <w:p w:rsidR="00000000" w:rsidRDefault="00B87AAD">
      <w:pPr>
        <w:spacing w:line="1" w:lineRule="exact"/>
        <w:rPr>
          <w:rFonts w:ascii="Times New Roman" w:eastAsia="Times New Roman" w:hAnsi="Times New Roman"/>
        </w:rPr>
      </w:pPr>
    </w:p>
    <w:p w:rsidR="00000000" w:rsidRDefault="00B87AAD">
      <w:pPr>
        <w:spacing w:line="307" w:lineRule="auto"/>
        <w:ind w:right="20"/>
        <w:jc w:val="both"/>
        <w:rPr>
          <w:rFonts w:ascii="Arial" w:eastAsia="Arial" w:hAnsi="Arial"/>
          <w:sz w:val="24"/>
        </w:rPr>
      </w:pPr>
      <w:r>
        <w:rPr>
          <w:rFonts w:ascii="Arial" w:eastAsia="Arial" w:hAnsi="Arial"/>
          <w:sz w:val="24"/>
        </w:rPr>
        <w:t>Un marco de referencia que contiene las actividades y las tareas involucradas en el desarrollo, la explotación y el mantenimiento de un producto de software, abarcando desde la d</w:t>
      </w:r>
      <w:r>
        <w:rPr>
          <w:rFonts w:ascii="Arial" w:eastAsia="Arial" w:hAnsi="Arial"/>
          <w:sz w:val="24"/>
        </w:rPr>
        <w:t>efinición hasta la finalización de su uso.</w:t>
      </w:r>
    </w:p>
    <w:p w:rsidR="00000000" w:rsidRDefault="00457F02">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2336" behindDoc="1" locked="0" layoutInCell="1" allowOverlap="1">
            <wp:simplePos x="0" y="0"/>
            <wp:positionH relativeFrom="column">
              <wp:posOffset>1906905</wp:posOffset>
            </wp:positionH>
            <wp:positionV relativeFrom="paragraph">
              <wp:posOffset>199390</wp:posOffset>
            </wp:positionV>
            <wp:extent cx="2831465" cy="2011680"/>
            <wp:effectExtent l="0" t="0" r="0" b="0"/>
            <wp:wrapNone/>
            <wp:docPr id="14" name="Imagen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1465" cy="20116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345" w:lineRule="exact"/>
        <w:rPr>
          <w:rFonts w:ascii="Times New Roman" w:eastAsia="Times New Roman" w:hAnsi="Times New Roman"/>
        </w:rPr>
      </w:pPr>
    </w:p>
    <w:p w:rsidR="00000000" w:rsidRDefault="00B87AAD">
      <w:pPr>
        <w:spacing w:line="0" w:lineRule="atLeast"/>
        <w:rPr>
          <w:rFonts w:ascii="Arial" w:eastAsia="Arial" w:hAnsi="Arial"/>
          <w:color w:val="0000FF"/>
          <w:sz w:val="24"/>
        </w:rPr>
      </w:pPr>
      <w:r>
        <w:rPr>
          <w:rFonts w:ascii="Arial" w:eastAsia="Arial" w:hAnsi="Arial"/>
          <w:color w:val="0000FF"/>
          <w:sz w:val="24"/>
        </w:rPr>
        <w:t>Números factoriales</w:t>
      </w:r>
    </w:p>
    <w:p w:rsidR="00000000" w:rsidRDefault="00B87AAD">
      <w:pPr>
        <w:spacing w:line="47" w:lineRule="exact"/>
        <w:rPr>
          <w:rFonts w:ascii="Times New Roman" w:eastAsia="Times New Roman" w:hAnsi="Times New Roman"/>
        </w:rPr>
      </w:pPr>
    </w:p>
    <w:p w:rsidR="00000000" w:rsidRDefault="00B87AAD">
      <w:pPr>
        <w:spacing w:line="235" w:lineRule="auto"/>
        <w:jc w:val="both"/>
        <w:rPr>
          <w:rFonts w:ascii="Arial" w:eastAsia="Arial" w:hAnsi="Arial"/>
          <w:sz w:val="24"/>
        </w:rPr>
      </w:pPr>
      <w:r>
        <w:rPr>
          <w:rFonts w:ascii="Arial" w:eastAsia="Arial" w:hAnsi="Arial"/>
          <w:sz w:val="24"/>
        </w:rPr>
        <w:t xml:space="preserve">Los números factoriales se utilizan sobre todo en </w:t>
      </w:r>
      <w:r>
        <w:rPr>
          <w:rFonts w:ascii="Gautami" w:eastAsia="Gautami" w:hAnsi="Gautami"/>
          <w:sz w:val="24"/>
        </w:rPr>
        <w:t>​</w:t>
      </w:r>
      <w:r>
        <w:rPr>
          <w:rFonts w:ascii="Arial" w:eastAsia="Arial" w:hAnsi="Arial"/>
          <w:b/>
          <w:sz w:val="24"/>
        </w:rPr>
        <w:t>combinatoria</w:t>
      </w:r>
      <w:r>
        <w:rPr>
          <w:rFonts w:ascii="Gautami" w:eastAsia="Gautami" w:hAnsi="Gautami"/>
          <w:b/>
          <w:sz w:val="24"/>
        </w:rPr>
        <w:t>​</w:t>
      </w:r>
      <w:r>
        <w:rPr>
          <w:rFonts w:ascii="Arial" w:eastAsia="Arial" w:hAnsi="Arial"/>
          <w:sz w:val="24"/>
        </w:rPr>
        <w:t>, para calcular combinaciones y permutaciones. A través de la combinatoria, los factoriales también se suelen</w:t>
      </w:r>
      <w:r>
        <w:rPr>
          <w:rFonts w:ascii="Arial" w:eastAsia="Arial" w:hAnsi="Arial"/>
          <w:sz w:val="24"/>
        </w:rPr>
        <w:t xml:space="preserve"> utilizar para calcular probabilidades.</w:t>
      </w:r>
    </w:p>
    <w:p w:rsidR="00000000" w:rsidRDefault="00B87AAD">
      <w:pPr>
        <w:spacing w:line="2" w:lineRule="exact"/>
        <w:rPr>
          <w:rFonts w:ascii="Times New Roman" w:eastAsia="Times New Roman" w:hAnsi="Times New Roman"/>
        </w:rPr>
      </w:pPr>
    </w:p>
    <w:p w:rsidR="00000000" w:rsidRDefault="00B87AAD">
      <w:pPr>
        <w:spacing w:line="235" w:lineRule="auto"/>
        <w:jc w:val="both"/>
        <w:rPr>
          <w:rFonts w:ascii="Arial" w:eastAsia="Arial" w:hAnsi="Arial"/>
          <w:color w:val="000000"/>
          <w:sz w:val="24"/>
        </w:rPr>
      </w:pPr>
      <w:r>
        <w:rPr>
          <w:rFonts w:ascii="Arial" w:eastAsia="Arial" w:hAnsi="Arial"/>
          <w:color w:val="727272"/>
          <w:sz w:val="24"/>
        </w:rPr>
        <w:t>L</w:t>
      </w:r>
      <w:r>
        <w:rPr>
          <w:rFonts w:ascii="Gautami" w:eastAsia="Gautami" w:hAnsi="Gautami"/>
          <w:color w:val="727272"/>
          <w:sz w:val="24"/>
        </w:rPr>
        <w:t>​</w:t>
      </w:r>
      <w:r>
        <w:rPr>
          <w:rFonts w:ascii="Arial" w:eastAsia="Arial" w:hAnsi="Arial"/>
          <w:color w:val="000000"/>
          <w:sz w:val="24"/>
        </w:rPr>
        <w:t xml:space="preserve">a función factorial se representa con un signo de exclamación </w:t>
      </w:r>
      <w:r>
        <w:rPr>
          <w:rFonts w:ascii="Arial" w:eastAsia="Arial" w:hAnsi="Arial"/>
          <w:color w:val="000000"/>
          <w:sz w:val="24"/>
        </w:rPr>
        <w:t>“</w:t>
      </w:r>
      <w:r>
        <w:rPr>
          <w:rFonts w:ascii="Gautami" w:eastAsia="Gautami" w:hAnsi="Gautami"/>
          <w:color w:val="000000"/>
          <w:sz w:val="24"/>
        </w:rPr>
        <w:t>​</w:t>
      </w:r>
      <w:r>
        <w:rPr>
          <w:rFonts w:ascii="Arial" w:eastAsia="Arial" w:hAnsi="Arial"/>
          <w:b/>
          <w:color w:val="000000"/>
          <w:sz w:val="24"/>
        </w:rPr>
        <w:t>!</w:t>
      </w:r>
      <w:r>
        <w:rPr>
          <w:rFonts w:ascii="Arial" w:eastAsia="Arial" w:hAnsi="Arial"/>
          <w:b/>
          <w:color w:val="000000"/>
          <w:sz w:val="24"/>
        </w:rPr>
        <w:t>”</w:t>
      </w:r>
      <w:r>
        <w:rPr>
          <w:rFonts w:ascii="Arial" w:eastAsia="Arial" w:hAnsi="Arial"/>
          <w:color w:val="727272"/>
          <w:sz w:val="24"/>
        </w:rPr>
        <w:t xml:space="preserve"> </w:t>
      </w:r>
      <w:r>
        <w:rPr>
          <w:rFonts w:ascii="Arial" w:eastAsia="Arial" w:hAnsi="Arial"/>
          <w:color w:val="000000"/>
          <w:sz w:val="24"/>
        </w:rPr>
        <w:t>detrás de un número. Esta</w:t>
      </w:r>
      <w:r>
        <w:rPr>
          <w:rFonts w:ascii="Arial" w:eastAsia="Arial" w:hAnsi="Arial"/>
          <w:color w:val="727272"/>
          <w:sz w:val="24"/>
        </w:rPr>
        <w:t xml:space="preserve"> </w:t>
      </w:r>
      <w:r>
        <w:rPr>
          <w:rFonts w:ascii="Arial" w:eastAsia="Arial" w:hAnsi="Arial"/>
          <w:color w:val="000000"/>
          <w:sz w:val="24"/>
        </w:rPr>
        <w:t>exclamación quiere decir que hay que multiplicar todos los números enteros positivos que hay entre ese número y el 1.</w:t>
      </w:r>
    </w:p>
    <w:p w:rsidR="00000000" w:rsidRDefault="00B87AAD">
      <w:pPr>
        <w:spacing w:line="9"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P</w:t>
      </w:r>
      <w:r>
        <w:rPr>
          <w:rFonts w:ascii="Arial" w:eastAsia="Arial" w:hAnsi="Arial"/>
          <w:sz w:val="24"/>
        </w:rPr>
        <w:t>ara calcular el número 5 factorial el desarrollo es el siguiente:</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1*2*3*4*5=</w:t>
      </w:r>
    </w:p>
    <w:p w:rsidR="00000000" w:rsidRDefault="00B87AAD">
      <w:pPr>
        <w:spacing w:line="385" w:lineRule="exact"/>
        <w:rPr>
          <w:rFonts w:ascii="Times New Roman" w:eastAsia="Times New Roman" w:hAnsi="Times New Roman"/>
        </w:rPr>
      </w:pPr>
    </w:p>
    <w:p w:rsidR="00000000" w:rsidRDefault="00B87AAD">
      <w:pPr>
        <w:spacing w:line="287" w:lineRule="auto"/>
        <w:jc w:val="both"/>
        <w:rPr>
          <w:rFonts w:ascii="Arial" w:eastAsia="Arial" w:hAnsi="Arial"/>
          <w:sz w:val="24"/>
        </w:rPr>
      </w:pPr>
      <w:r>
        <w:rPr>
          <w:rFonts w:ascii="Arial" w:eastAsia="Arial" w:hAnsi="Arial"/>
          <w:sz w:val="24"/>
        </w:rPr>
        <w:t>Pero, ¿cómo podemos calcular el 0 factorial? Bueno, esto no tiene sentido cuando aplicamos la norma de que hay que multiplicar todos los números enteros positivos entre el 0 y e</w:t>
      </w:r>
      <w:r>
        <w:rPr>
          <w:rFonts w:ascii="Arial" w:eastAsia="Arial" w:hAnsi="Arial"/>
          <w:sz w:val="24"/>
        </w:rPr>
        <w:t>l 1, ya que 0 x 1 es 0.</w:t>
      </w:r>
    </w:p>
    <w:p w:rsidR="00000000" w:rsidRDefault="00B87AAD">
      <w:pPr>
        <w:spacing w:line="1" w:lineRule="exact"/>
        <w:rPr>
          <w:rFonts w:ascii="Times New Roman" w:eastAsia="Times New Roman" w:hAnsi="Times New Roman"/>
        </w:rPr>
      </w:pPr>
    </w:p>
    <w:p w:rsidR="00000000" w:rsidRPr="00FF39AA" w:rsidRDefault="00B87AAD" w:rsidP="00FF39AA">
      <w:pPr>
        <w:spacing w:line="328" w:lineRule="auto"/>
        <w:ind w:right="1260"/>
        <w:rPr>
          <w:rFonts w:ascii="Arial" w:eastAsia="Arial" w:hAnsi="Arial"/>
          <w:sz w:val="24"/>
        </w:rPr>
      </w:pPr>
      <w:r>
        <w:rPr>
          <w:rFonts w:ascii="Arial" w:eastAsia="Arial" w:hAnsi="Arial"/>
          <w:sz w:val="24"/>
        </w:rPr>
        <w:t>Al final, por convenio se ha acordado que lo más útil es que el 0 factorial sea igual a 1. Por lo tanto 0! = 1</w:t>
      </w:r>
    </w:p>
    <w:p w:rsidR="00000000" w:rsidRPr="00FF39AA" w:rsidRDefault="00B87AAD" w:rsidP="00FF39AA">
      <w:pPr>
        <w:spacing w:line="0" w:lineRule="atLeast"/>
        <w:rPr>
          <w:rFonts w:ascii="Arial" w:eastAsia="Arial" w:hAnsi="Arial"/>
          <w:color w:val="0000FF"/>
          <w:sz w:val="24"/>
        </w:rPr>
      </w:pPr>
      <w:r>
        <w:rPr>
          <w:rFonts w:ascii="Arial" w:eastAsia="Arial" w:hAnsi="Arial"/>
          <w:color w:val="0000FF"/>
          <w:sz w:val="24"/>
        </w:rPr>
        <w:t>¿Qué es la teoría de la computabilidad?</w:t>
      </w:r>
    </w:p>
    <w:p w:rsidR="00000000" w:rsidRDefault="00B87AAD">
      <w:pPr>
        <w:spacing w:line="328" w:lineRule="auto"/>
        <w:ind w:right="20"/>
        <w:rPr>
          <w:rFonts w:ascii="Arial" w:eastAsia="Arial" w:hAnsi="Arial"/>
          <w:sz w:val="24"/>
        </w:rPr>
        <w:sectPr w:rsidR="00000000">
          <w:pgSz w:w="11920" w:h="16860"/>
          <w:pgMar w:top="711" w:right="720" w:bottom="251" w:left="720" w:header="0" w:footer="0" w:gutter="0"/>
          <w:cols w:space="0" w:equalWidth="0">
            <w:col w:w="10480"/>
          </w:cols>
          <w:docGrid w:linePitch="360"/>
        </w:sectPr>
      </w:pPr>
      <w:r>
        <w:rPr>
          <w:rFonts w:ascii="Arial" w:eastAsia="Arial" w:hAnsi="Arial"/>
          <w:sz w:val="24"/>
        </w:rPr>
        <w:t>La teoría de la computabilidad es la parte de la computación que estudia lo</w:t>
      </w:r>
      <w:r>
        <w:rPr>
          <w:rFonts w:ascii="Arial" w:eastAsia="Arial" w:hAnsi="Arial"/>
          <w:sz w:val="24"/>
        </w:rPr>
        <w:t>s problemas de decisión que pueden ser resueltos con un algoritmo</w:t>
      </w:r>
    </w:p>
    <w:p w:rsidR="00000000" w:rsidRDefault="00B87AAD">
      <w:pPr>
        <w:spacing w:line="0" w:lineRule="atLeast"/>
        <w:rPr>
          <w:rFonts w:ascii="Arial" w:eastAsia="Arial" w:hAnsi="Arial"/>
          <w:color w:val="0000FF"/>
          <w:sz w:val="24"/>
        </w:rPr>
      </w:pPr>
      <w:bookmarkStart w:id="2" w:name="page3"/>
      <w:bookmarkEnd w:id="2"/>
      <w:r>
        <w:rPr>
          <w:rFonts w:ascii="Arial" w:eastAsia="Arial" w:hAnsi="Arial"/>
          <w:color w:val="0000FF"/>
          <w:sz w:val="24"/>
        </w:rPr>
        <w:lastRenderedPageBreak/>
        <w:t>Características del algoritmo:</w:t>
      </w:r>
    </w:p>
    <w:p w:rsidR="00000000" w:rsidRDefault="00B87AAD">
      <w:pPr>
        <w:spacing w:line="54" w:lineRule="exact"/>
        <w:rPr>
          <w:rFonts w:ascii="Times New Roman" w:eastAsia="Times New Roman" w:hAnsi="Times New Roman"/>
        </w:rPr>
      </w:pPr>
    </w:p>
    <w:p w:rsidR="00000000" w:rsidRDefault="00B87AAD">
      <w:pPr>
        <w:spacing w:line="0" w:lineRule="atLeast"/>
        <w:ind w:left="720"/>
        <w:rPr>
          <w:rFonts w:ascii="Arial" w:eastAsia="Arial" w:hAnsi="Arial"/>
          <w:sz w:val="24"/>
        </w:rPr>
      </w:pPr>
      <w:r>
        <w:rPr>
          <w:rFonts w:ascii="Arial" w:eastAsia="Arial" w:hAnsi="Arial"/>
          <w:sz w:val="24"/>
        </w:rPr>
        <w:t>-Preciso: Debe indicar el orden de realización de paso y no puede tener ambigüedad</w:t>
      </w:r>
    </w:p>
    <w:p w:rsidR="00000000" w:rsidRDefault="00B87AAD">
      <w:pPr>
        <w:spacing w:line="54" w:lineRule="exact"/>
        <w:rPr>
          <w:rFonts w:ascii="Times New Roman" w:eastAsia="Times New Roman" w:hAnsi="Times New Roman"/>
        </w:rPr>
      </w:pPr>
    </w:p>
    <w:p w:rsidR="00000000" w:rsidRDefault="00B87AAD">
      <w:pPr>
        <w:spacing w:line="0" w:lineRule="atLeast"/>
        <w:ind w:left="720"/>
        <w:rPr>
          <w:rFonts w:ascii="Arial" w:eastAsia="Arial" w:hAnsi="Arial"/>
          <w:sz w:val="24"/>
        </w:rPr>
      </w:pPr>
      <w:r>
        <w:rPr>
          <w:rFonts w:ascii="Arial" w:eastAsia="Arial" w:hAnsi="Arial"/>
          <w:sz w:val="24"/>
        </w:rPr>
        <w:t>-Definido: Si se sigue dos veces o más se obtiene el mismo resultado.</w:t>
      </w:r>
    </w:p>
    <w:p w:rsidR="00000000" w:rsidRDefault="00B87AAD">
      <w:pPr>
        <w:spacing w:line="54" w:lineRule="exact"/>
        <w:rPr>
          <w:rFonts w:ascii="Times New Roman" w:eastAsia="Times New Roman" w:hAnsi="Times New Roman"/>
        </w:rPr>
      </w:pPr>
    </w:p>
    <w:p w:rsidR="00000000" w:rsidRDefault="00B87AAD">
      <w:pPr>
        <w:spacing w:line="0" w:lineRule="atLeast"/>
        <w:ind w:left="720"/>
        <w:rPr>
          <w:rFonts w:ascii="Arial" w:eastAsia="Arial" w:hAnsi="Arial"/>
          <w:sz w:val="24"/>
        </w:rPr>
      </w:pPr>
      <w:r>
        <w:rPr>
          <w:rFonts w:ascii="Arial" w:eastAsia="Arial" w:hAnsi="Arial"/>
          <w:sz w:val="24"/>
        </w:rPr>
        <w:t>-Finito: Tiene fin, es decir tiene un número determinado de pasos.</w:t>
      </w:r>
    </w:p>
    <w:p w:rsidR="00000000" w:rsidRDefault="00B87AAD">
      <w:pPr>
        <w:spacing w:line="54" w:lineRule="exact"/>
        <w:rPr>
          <w:rFonts w:ascii="Times New Roman" w:eastAsia="Times New Roman" w:hAnsi="Times New Roman"/>
        </w:rPr>
      </w:pPr>
    </w:p>
    <w:p w:rsidR="00000000" w:rsidRDefault="00B87AAD">
      <w:pPr>
        <w:spacing w:line="0" w:lineRule="atLeast"/>
        <w:ind w:left="720"/>
        <w:rPr>
          <w:rFonts w:ascii="Arial" w:eastAsia="Arial" w:hAnsi="Arial"/>
          <w:sz w:val="24"/>
        </w:rPr>
      </w:pPr>
      <w:r>
        <w:rPr>
          <w:rFonts w:ascii="Arial" w:eastAsia="Arial" w:hAnsi="Arial"/>
          <w:sz w:val="24"/>
        </w:rPr>
        <w:t>-Correcto: Cumplir con el objetivo.</w:t>
      </w:r>
    </w:p>
    <w:p w:rsidR="00000000" w:rsidRDefault="00B87AAD">
      <w:pPr>
        <w:spacing w:line="54" w:lineRule="exact"/>
        <w:rPr>
          <w:rFonts w:ascii="Times New Roman" w:eastAsia="Times New Roman" w:hAnsi="Times New Roman"/>
        </w:rPr>
      </w:pPr>
    </w:p>
    <w:p w:rsidR="00000000" w:rsidRDefault="00B87AAD">
      <w:pPr>
        <w:spacing w:line="287" w:lineRule="auto"/>
        <w:ind w:left="720" w:right="3000"/>
        <w:rPr>
          <w:rFonts w:ascii="Arial" w:eastAsia="Arial" w:hAnsi="Arial"/>
          <w:sz w:val="24"/>
        </w:rPr>
      </w:pPr>
      <w:r>
        <w:rPr>
          <w:rFonts w:ascii="Arial" w:eastAsia="Arial" w:hAnsi="Arial"/>
          <w:sz w:val="24"/>
        </w:rPr>
        <w:t>-Debe tener al menos una salida y esta debe de ser perceptible -Debe ser sencillo y legible</w:t>
      </w:r>
    </w:p>
    <w:p w:rsidR="00000000" w:rsidRDefault="00B87AAD">
      <w:pPr>
        <w:spacing w:line="1" w:lineRule="exact"/>
        <w:rPr>
          <w:rFonts w:ascii="Times New Roman" w:eastAsia="Times New Roman" w:hAnsi="Times New Roman"/>
        </w:rPr>
      </w:pPr>
    </w:p>
    <w:p w:rsidR="00000000" w:rsidRDefault="00B87AAD">
      <w:pPr>
        <w:spacing w:line="0" w:lineRule="atLeast"/>
        <w:ind w:left="720"/>
        <w:rPr>
          <w:rFonts w:ascii="Arial" w:eastAsia="Arial" w:hAnsi="Arial"/>
          <w:sz w:val="24"/>
        </w:rPr>
      </w:pPr>
      <w:r>
        <w:rPr>
          <w:rFonts w:ascii="Arial" w:eastAsia="Arial" w:hAnsi="Arial"/>
          <w:sz w:val="24"/>
        </w:rPr>
        <w:t>-Eficiente: Realizarlo en el menor tiempo posible</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-Efica</w:t>
      </w:r>
      <w:r>
        <w:rPr>
          <w:rFonts w:ascii="Arial" w:eastAsia="Arial" w:hAnsi="Arial"/>
          <w:sz w:val="24"/>
        </w:rPr>
        <w:t>z: Que produzca el efecto esperado</w:t>
      </w:r>
    </w:p>
    <w:p w:rsidR="00000000" w:rsidRDefault="00B87AAD">
      <w:pPr>
        <w:spacing w:line="385" w:lineRule="exact"/>
        <w:rPr>
          <w:rFonts w:ascii="Times New Roman" w:eastAsia="Times New Roman" w:hAnsi="Times New Roman"/>
        </w:rPr>
      </w:pPr>
    </w:p>
    <w:p w:rsidR="00000000" w:rsidRDefault="00B87AAD">
      <w:pPr>
        <w:spacing w:line="0" w:lineRule="atLeast"/>
        <w:rPr>
          <w:rFonts w:ascii="Arial" w:eastAsia="Arial" w:hAnsi="Arial"/>
          <w:color w:val="0000FF"/>
          <w:sz w:val="24"/>
        </w:rPr>
      </w:pPr>
      <w:r>
        <w:rPr>
          <w:rFonts w:ascii="Arial" w:eastAsia="Arial" w:hAnsi="Arial"/>
          <w:color w:val="0000FF"/>
          <w:sz w:val="24"/>
        </w:rPr>
        <w:t>Ejemplo:</w:t>
      </w:r>
    </w:p>
    <w:p w:rsidR="00000000" w:rsidRDefault="00B87AAD">
      <w:pPr>
        <w:spacing w:line="47" w:lineRule="exact"/>
        <w:rPr>
          <w:rFonts w:ascii="Times New Roman" w:eastAsia="Times New Roman" w:hAnsi="Times New Roman"/>
        </w:rPr>
      </w:pPr>
    </w:p>
    <w:p w:rsidR="00000000" w:rsidRDefault="00B87AAD">
      <w:pPr>
        <w:spacing w:line="216" w:lineRule="auto"/>
        <w:ind w:left="720" w:right="20" w:hanging="720"/>
        <w:rPr>
          <w:rFonts w:ascii="Arial" w:eastAsia="Arial" w:hAnsi="Arial"/>
          <w:color w:val="000000"/>
          <w:sz w:val="24"/>
        </w:rPr>
      </w:pPr>
      <w:r>
        <w:rPr>
          <w:rFonts w:ascii="Arial" w:eastAsia="Arial" w:hAnsi="Arial"/>
          <w:color w:val="0000FF"/>
          <w:sz w:val="24"/>
        </w:rPr>
        <w:t>PROBLEMA 1</w:t>
      </w:r>
      <w:r>
        <w:rPr>
          <w:rFonts w:ascii="Gautami" w:eastAsia="Gautami" w:hAnsi="Gautami"/>
          <w:color w:val="0000FF"/>
          <w:sz w:val="24"/>
        </w:rPr>
        <w:t>​</w:t>
      </w:r>
      <w:r>
        <w:rPr>
          <w:rFonts w:ascii="Arial" w:eastAsia="Arial" w:hAnsi="Arial"/>
          <w:color w:val="000000"/>
          <w:sz w:val="24"/>
        </w:rPr>
        <w:t>: Determinar si un número dado es positivo o negativo. RESTRICCIONES: El</w:t>
      </w:r>
      <w:r>
        <w:rPr>
          <w:rFonts w:ascii="Arial" w:eastAsia="Arial" w:hAnsi="Arial"/>
          <w:color w:val="0000FF"/>
          <w:sz w:val="24"/>
        </w:rPr>
        <w:t xml:space="preserve"> </w:t>
      </w:r>
      <w:r>
        <w:rPr>
          <w:rFonts w:ascii="Arial" w:eastAsia="Arial" w:hAnsi="Arial"/>
          <w:color w:val="000000"/>
          <w:sz w:val="24"/>
        </w:rPr>
        <w:t>número no puede ser cero.</w:t>
      </w:r>
    </w:p>
    <w:p w:rsidR="00000000" w:rsidRDefault="00B87AAD">
      <w:pPr>
        <w:spacing w:line="7"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DATOS DE ENTRADA: Número real.</w:t>
      </w:r>
    </w:p>
    <w:p w:rsidR="00000000" w:rsidRDefault="00B87AAD">
      <w:pPr>
        <w:spacing w:line="54" w:lineRule="exact"/>
        <w:rPr>
          <w:rFonts w:ascii="Times New Roman" w:eastAsia="Times New Roman" w:hAnsi="Times New Roman"/>
        </w:rPr>
      </w:pPr>
    </w:p>
    <w:p w:rsidR="00000000" w:rsidRDefault="00B87AAD">
      <w:pPr>
        <w:spacing w:line="328" w:lineRule="auto"/>
        <w:ind w:left="720" w:hanging="720"/>
        <w:rPr>
          <w:rFonts w:ascii="Arial" w:eastAsia="Arial" w:hAnsi="Arial"/>
          <w:sz w:val="24"/>
        </w:rPr>
      </w:pPr>
      <w:r>
        <w:rPr>
          <w:rFonts w:ascii="Arial" w:eastAsia="Arial" w:hAnsi="Arial"/>
          <w:sz w:val="24"/>
        </w:rPr>
        <w:t>DATOS DE SALIDA: La validación de si el número es positivo DOMINIO:</w:t>
      </w:r>
      <w:r>
        <w:rPr>
          <w:rFonts w:ascii="Arial" w:eastAsia="Arial" w:hAnsi="Arial"/>
          <w:sz w:val="24"/>
        </w:rPr>
        <w:t xml:space="preserve"> Todos los número reales.</w:t>
      </w:r>
    </w:p>
    <w:p w:rsidR="00000000" w:rsidRDefault="00B87AAD">
      <w:pPr>
        <w:spacing w:line="236"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SOLUCIÓN:</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1.- Solicitar cualquier número real</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2.- Si el número dado es 0, regresa al punto 1</w:t>
      </w:r>
    </w:p>
    <w:p w:rsidR="00000000" w:rsidRDefault="00B87AAD">
      <w:pPr>
        <w:spacing w:line="54" w:lineRule="exact"/>
        <w:rPr>
          <w:rFonts w:ascii="Times New Roman" w:eastAsia="Times New Roman" w:hAnsi="Times New Roman"/>
        </w:rPr>
      </w:pPr>
    </w:p>
    <w:p w:rsidR="00000000" w:rsidRDefault="00B87AAD">
      <w:pPr>
        <w:spacing w:line="287" w:lineRule="auto"/>
        <w:ind w:right="20"/>
        <w:rPr>
          <w:rFonts w:ascii="Arial" w:eastAsia="Arial" w:hAnsi="Arial"/>
          <w:sz w:val="24"/>
        </w:rPr>
      </w:pPr>
      <w:r>
        <w:rPr>
          <w:rFonts w:ascii="Arial" w:eastAsia="Arial" w:hAnsi="Arial"/>
          <w:sz w:val="24"/>
        </w:rPr>
        <w:t>3.- No hay ningún problema sin números irracionales, naturales o cualquier conjunto ya que pertenecen a los números reales.</w:t>
      </w:r>
    </w:p>
    <w:p w:rsidR="00000000" w:rsidRDefault="00B87AAD">
      <w:pPr>
        <w:spacing w:line="1"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4.- Si e</w:t>
      </w:r>
      <w:r>
        <w:rPr>
          <w:rFonts w:ascii="Arial" w:eastAsia="Arial" w:hAnsi="Arial"/>
          <w:sz w:val="24"/>
        </w:rPr>
        <w:t>l número dado es cualquier número real y diferente de cero se procede a:</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5.- Si el nùmero es menor que 0 es negativo, ir al paso 7</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6.- Si el número es mayor que 0 es positivo, ir al paso 7.</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7.- Fin</w:t>
      </w:r>
    </w:p>
    <w:p w:rsidR="00000000" w:rsidRDefault="00B87AAD">
      <w:pPr>
        <w:spacing w:line="385"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Prueba de escritorio:</w:t>
      </w:r>
    </w:p>
    <w:p w:rsidR="00000000" w:rsidRDefault="00B87AAD">
      <w:pPr>
        <w:spacing w:line="387"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3040"/>
        <w:gridCol w:w="3020"/>
        <w:gridCol w:w="3020"/>
      </w:tblGrid>
      <w:tr w:rsidR="00000000">
        <w:trPr>
          <w:trHeight w:val="421"/>
        </w:trPr>
        <w:tc>
          <w:tcPr>
            <w:tcW w:w="3040" w:type="dxa"/>
            <w:tcBorders>
              <w:top w:val="single" w:sz="8" w:space="0" w:color="auto"/>
              <w:left w:val="single" w:sz="8" w:space="0" w:color="auto"/>
              <w:right w:val="single" w:sz="8" w:space="0" w:color="auto"/>
            </w:tcBorders>
            <w:shd w:val="clear" w:color="auto" w:fill="auto"/>
            <w:vAlign w:val="bottom"/>
          </w:tcPr>
          <w:p w:rsidR="00000000" w:rsidRDefault="00B87AAD">
            <w:pPr>
              <w:spacing w:line="0" w:lineRule="atLeast"/>
              <w:jc w:val="center"/>
              <w:rPr>
                <w:rFonts w:ascii="Arial" w:eastAsia="Arial" w:hAnsi="Arial"/>
                <w:w w:val="99"/>
                <w:sz w:val="24"/>
              </w:rPr>
            </w:pPr>
            <w:r>
              <w:rPr>
                <w:rFonts w:ascii="Arial" w:eastAsia="Arial" w:hAnsi="Arial"/>
                <w:w w:val="99"/>
                <w:sz w:val="24"/>
              </w:rPr>
              <w:t>Iteración</w:t>
            </w:r>
          </w:p>
        </w:tc>
        <w:tc>
          <w:tcPr>
            <w:tcW w:w="3020" w:type="dxa"/>
            <w:tcBorders>
              <w:top w:val="single" w:sz="8" w:space="0" w:color="auto"/>
              <w:right w:val="single" w:sz="8" w:space="0" w:color="auto"/>
            </w:tcBorders>
            <w:shd w:val="clear" w:color="auto" w:fill="auto"/>
            <w:vAlign w:val="bottom"/>
          </w:tcPr>
          <w:p w:rsidR="00000000" w:rsidRDefault="00B87AAD">
            <w:pPr>
              <w:spacing w:line="0" w:lineRule="atLeast"/>
              <w:jc w:val="center"/>
              <w:rPr>
                <w:rFonts w:ascii="Arial" w:eastAsia="Arial" w:hAnsi="Arial"/>
                <w:w w:val="99"/>
                <w:sz w:val="24"/>
              </w:rPr>
            </w:pPr>
            <w:r>
              <w:rPr>
                <w:rFonts w:ascii="Arial" w:eastAsia="Arial" w:hAnsi="Arial"/>
                <w:w w:val="99"/>
                <w:sz w:val="24"/>
              </w:rPr>
              <w:t>Datos de entrada</w:t>
            </w:r>
          </w:p>
        </w:tc>
        <w:tc>
          <w:tcPr>
            <w:tcW w:w="3020" w:type="dxa"/>
            <w:tcBorders>
              <w:top w:val="single" w:sz="8" w:space="0" w:color="auto"/>
              <w:right w:val="single" w:sz="8" w:space="0" w:color="auto"/>
            </w:tcBorders>
            <w:shd w:val="clear" w:color="auto" w:fill="auto"/>
            <w:vAlign w:val="bottom"/>
          </w:tcPr>
          <w:p w:rsidR="00000000" w:rsidRDefault="00B87AAD">
            <w:pPr>
              <w:spacing w:line="0" w:lineRule="atLeast"/>
              <w:jc w:val="center"/>
              <w:rPr>
                <w:rFonts w:ascii="Arial" w:eastAsia="Arial" w:hAnsi="Arial"/>
                <w:sz w:val="24"/>
              </w:rPr>
            </w:pPr>
            <w:r>
              <w:rPr>
                <w:rFonts w:ascii="Arial" w:eastAsia="Arial" w:hAnsi="Arial"/>
                <w:sz w:val="24"/>
              </w:rPr>
              <w:t>Sali</w:t>
            </w:r>
            <w:r>
              <w:rPr>
                <w:rFonts w:ascii="Arial" w:eastAsia="Arial" w:hAnsi="Arial"/>
                <w:sz w:val="24"/>
              </w:rPr>
              <w:t>da</w:t>
            </w:r>
          </w:p>
        </w:tc>
      </w:tr>
      <w:tr w:rsidR="00000000">
        <w:trPr>
          <w:trHeight w:val="89"/>
        </w:trPr>
        <w:tc>
          <w:tcPr>
            <w:tcW w:w="3040" w:type="dxa"/>
            <w:tcBorders>
              <w:left w:val="single" w:sz="8" w:space="0" w:color="auto"/>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302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302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r>
      <w:tr w:rsidR="00000000">
        <w:trPr>
          <w:trHeight w:val="401"/>
        </w:trPr>
        <w:tc>
          <w:tcPr>
            <w:tcW w:w="3040" w:type="dxa"/>
            <w:tcBorders>
              <w:left w:val="single" w:sz="8" w:space="0" w:color="auto"/>
              <w:right w:val="single" w:sz="8" w:space="0" w:color="auto"/>
            </w:tcBorders>
            <w:shd w:val="clear" w:color="auto" w:fill="auto"/>
            <w:vAlign w:val="bottom"/>
          </w:tcPr>
          <w:p w:rsidR="00000000" w:rsidRDefault="00B87AAD">
            <w:pPr>
              <w:spacing w:line="0" w:lineRule="atLeast"/>
              <w:jc w:val="center"/>
              <w:rPr>
                <w:rFonts w:ascii="Arial" w:eastAsia="Arial" w:hAnsi="Arial"/>
                <w:sz w:val="24"/>
              </w:rPr>
            </w:pPr>
            <w:r>
              <w:rPr>
                <w:rFonts w:ascii="Arial" w:eastAsia="Arial" w:hAnsi="Arial"/>
                <w:sz w:val="24"/>
              </w:rPr>
              <w:t>1</w:t>
            </w:r>
          </w:p>
        </w:tc>
        <w:tc>
          <w:tcPr>
            <w:tcW w:w="3020" w:type="dxa"/>
            <w:tcBorders>
              <w:right w:val="single" w:sz="8" w:space="0" w:color="auto"/>
            </w:tcBorders>
            <w:shd w:val="clear" w:color="auto" w:fill="auto"/>
            <w:vAlign w:val="bottom"/>
          </w:tcPr>
          <w:p w:rsidR="00000000" w:rsidRDefault="00B87AAD">
            <w:pPr>
              <w:spacing w:line="0" w:lineRule="atLeast"/>
              <w:jc w:val="center"/>
              <w:rPr>
                <w:rFonts w:ascii="Arial" w:eastAsia="Arial" w:hAnsi="Arial"/>
                <w:sz w:val="24"/>
              </w:rPr>
            </w:pPr>
            <w:r>
              <w:rPr>
                <w:rFonts w:ascii="Arial" w:eastAsia="Arial" w:hAnsi="Arial"/>
                <w:sz w:val="24"/>
              </w:rPr>
              <w:t>0</w:t>
            </w:r>
          </w:p>
        </w:tc>
        <w:tc>
          <w:tcPr>
            <w:tcW w:w="3020" w:type="dxa"/>
            <w:tcBorders>
              <w:right w:val="single" w:sz="8" w:space="0" w:color="auto"/>
            </w:tcBorders>
            <w:shd w:val="clear" w:color="auto" w:fill="auto"/>
            <w:vAlign w:val="bottom"/>
          </w:tcPr>
          <w:p w:rsidR="00000000" w:rsidRDefault="00B87AAD">
            <w:pPr>
              <w:spacing w:line="0" w:lineRule="atLeast"/>
              <w:jc w:val="center"/>
              <w:rPr>
                <w:rFonts w:ascii="Arial" w:eastAsia="Arial" w:hAnsi="Arial"/>
                <w:w w:val="99"/>
                <w:sz w:val="24"/>
              </w:rPr>
            </w:pPr>
            <w:r>
              <w:rPr>
                <w:rFonts w:ascii="Arial" w:eastAsia="Arial" w:hAnsi="Arial"/>
                <w:w w:val="99"/>
                <w:sz w:val="24"/>
              </w:rPr>
              <w:t>-</w:t>
            </w:r>
          </w:p>
        </w:tc>
      </w:tr>
      <w:tr w:rsidR="00000000">
        <w:trPr>
          <w:trHeight w:val="89"/>
        </w:trPr>
        <w:tc>
          <w:tcPr>
            <w:tcW w:w="3040" w:type="dxa"/>
            <w:tcBorders>
              <w:left w:val="single" w:sz="8" w:space="0" w:color="auto"/>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302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302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r>
      <w:tr w:rsidR="00000000">
        <w:trPr>
          <w:trHeight w:val="401"/>
        </w:trPr>
        <w:tc>
          <w:tcPr>
            <w:tcW w:w="3040" w:type="dxa"/>
            <w:tcBorders>
              <w:left w:val="single" w:sz="8" w:space="0" w:color="auto"/>
              <w:right w:val="single" w:sz="8" w:space="0" w:color="auto"/>
            </w:tcBorders>
            <w:shd w:val="clear" w:color="auto" w:fill="auto"/>
            <w:vAlign w:val="bottom"/>
          </w:tcPr>
          <w:p w:rsidR="00000000" w:rsidRDefault="00B87AAD">
            <w:pPr>
              <w:spacing w:line="0" w:lineRule="atLeast"/>
              <w:jc w:val="center"/>
              <w:rPr>
                <w:rFonts w:ascii="Arial" w:eastAsia="Arial" w:hAnsi="Arial"/>
                <w:sz w:val="24"/>
              </w:rPr>
            </w:pPr>
            <w:r>
              <w:rPr>
                <w:rFonts w:ascii="Arial" w:eastAsia="Arial" w:hAnsi="Arial"/>
                <w:sz w:val="24"/>
              </w:rPr>
              <w:t>2</w:t>
            </w:r>
          </w:p>
        </w:tc>
        <w:tc>
          <w:tcPr>
            <w:tcW w:w="3020" w:type="dxa"/>
            <w:tcBorders>
              <w:right w:val="single" w:sz="8" w:space="0" w:color="auto"/>
            </w:tcBorders>
            <w:shd w:val="clear" w:color="auto" w:fill="auto"/>
            <w:vAlign w:val="bottom"/>
          </w:tcPr>
          <w:p w:rsidR="00000000" w:rsidRDefault="00B87AAD">
            <w:pPr>
              <w:spacing w:line="0" w:lineRule="atLeast"/>
              <w:jc w:val="center"/>
              <w:rPr>
                <w:rFonts w:ascii="Arial" w:eastAsia="Arial" w:hAnsi="Arial"/>
                <w:sz w:val="24"/>
              </w:rPr>
            </w:pPr>
            <w:r>
              <w:rPr>
                <w:rFonts w:ascii="Arial" w:eastAsia="Arial" w:hAnsi="Arial"/>
                <w:sz w:val="24"/>
              </w:rPr>
              <w:t>8</w:t>
            </w:r>
          </w:p>
        </w:tc>
        <w:tc>
          <w:tcPr>
            <w:tcW w:w="3020" w:type="dxa"/>
            <w:tcBorders>
              <w:right w:val="single" w:sz="8" w:space="0" w:color="auto"/>
            </w:tcBorders>
            <w:shd w:val="clear" w:color="auto" w:fill="auto"/>
            <w:vAlign w:val="bottom"/>
          </w:tcPr>
          <w:p w:rsidR="00000000" w:rsidRDefault="00B87AAD">
            <w:pPr>
              <w:spacing w:line="0" w:lineRule="atLeast"/>
              <w:jc w:val="center"/>
              <w:rPr>
                <w:rFonts w:ascii="Arial" w:eastAsia="Arial" w:hAnsi="Arial"/>
                <w:sz w:val="24"/>
              </w:rPr>
            </w:pPr>
            <w:r>
              <w:rPr>
                <w:rFonts w:ascii="Arial" w:eastAsia="Arial" w:hAnsi="Arial"/>
                <w:sz w:val="24"/>
              </w:rPr>
              <w:t>8 es positivo</w:t>
            </w:r>
          </w:p>
        </w:tc>
      </w:tr>
      <w:tr w:rsidR="00000000">
        <w:trPr>
          <w:trHeight w:val="89"/>
        </w:trPr>
        <w:tc>
          <w:tcPr>
            <w:tcW w:w="3040" w:type="dxa"/>
            <w:tcBorders>
              <w:left w:val="single" w:sz="8" w:space="0" w:color="auto"/>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302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302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r>
      <w:tr w:rsidR="00000000">
        <w:trPr>
          <w:trHeight w:val="401"/>
        </w:trPr>
        <w:tc>
          <w:tcPr>
            <w:tcW w:w="3040" w:type="dxa"/>
            <w:tcBorders>
              <w:left w:val="single" w:sz="8" w:space="0" w:color="auto"/>
              <w:right w:val="single" w:sz="8" w:space="0" w:color="auto"/>
            </w:tcBorders>
            <w:shd w:val="clear" w:color="auto" w:fill="auto"/>
            <w:vAlign w:val="bottom"/>
          </w:tcPr>
          <w:p w:rsidR="00000000" w:rsidRDefault="00B87AAD">
            <w:pPr>
              <w:spacing w:line="0" w:lineRule="atLeast"/>
              <w:jc w:val="center"/>
              <w:rPr>
                <w:rFonts w:ascii="Arial" w:eastAsia="Arial" w:hAnsi="Arial"/>
                <w:sz w:val="24"/>
              </w:rPr>
            </w:pPr>
            <w:r>
              <w:rPr>
                <w:rFonts w:ascii="Arial" w:eastAsia="Arial" w:hAnsi="Arial"/>
                <w:sz w:val="24"/>
              </w:rPr>
              <w:t>3</w:t>
            </w:r>
          </w:p>
        </w:tc>
        <w:tc>
          <w:tcPr>
            <w:tcW w:w="3020" w:type="dxa"/>
            <w:tcBorders>
              <w:right w:val="single" w:sz="8" w:space="0" w:color="auto"/>
            </w:tcBorders>
            <w:shd w:val="clear" w:color="auto" w:fill="auto"/>
            <w:vAlign w:val="bottom"/>
          </w:tcPr>
          <w:p w:rsidR="00000000" w:rsidRDefault="00B87AAD">
            <w:pPr>
              <w:spacing w:line="0" w:lineRule="atLeast"/>
              <w:jc w:val="center"/>
              <w:rPr>
                <w:rFonts w:ascii="Arial" w:eastAsia="Arial" w:hAnsi="Arial"/>
                <w:w w:val="93"/>
                <w:sz w:val="24"/>
              </w:rPr>
            </w:pPr>
            <w:r>
              <w:rPr>
                <w:rFonts w:ascii="Arial" w:eastAsia="Arial" w:hAnsi="Arial"/>
                <w:w w:val="93"/>
                <w:sz w:val="24"/>
              </w:rPr>
              <w:t>-6</w:t>
            </w:r>
          </w:p>
        </w:tc>
        <w:tc>
          <w:tcPr>
            <w:tcW w:w="3020" w:type="dxa"/>
            <w:tcBorders>
              <w:right w:val="single" w:sz="8" w:space="0" w:color="auto"/>
            </w:tcBorders>
            <w:shd w:val="clear" w:color="auto" w:fill="auto"/>
            <w:vAlign w:val="bottom"/>
          </w:tcPr>
          <w:p w:rsidR="00000000" w:rsidRDefault="00B87AAD">
            <w:pPr>
              <w:spacing w:line="0" w:lineRule="atLeast"/>
              <w:jc w:val="center"/>
              <w:rPr>
                <w:rFonts w:ascii="Arial" w:eastAsia="Arial" w:hAnsi="Arial"/>
                <w:sz w:val="24"/>
              </w:rPr>
            </w:pPr>
            <w:r>
              <w:rPr>
                <w:rFonts w:ascii="Arial" w:eastAsia="Arial" w:hAnsi="Arial"/>
                <w:sz w:val="24"/>
              </w:rPr>
              <w:t>-6 es negativo</w:t>
            </w:r>
          </w:p>
        </w:tc>
      </w:tr>
      <w:tr w:rsidR="00000000">
        <w:trPr>
          <w:trHeight w:val="89"/>
        </w:trPr>
        <w:tc>
          <w:tcPr>
            <w:tcW w:w="3040" w:type="dxa"/>
            <w:tcBorders>
              <w:left w:val="single" w:sz="8" w:space="0" w:color="auto"/>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302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302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r>
    </w:tbl>
    <w:p w:rsidR="00000000" w:rsidRDefault="00B87AAD">
      <w:pPr>
        <w:spacing w:line="200" w:lineRule="exact"/>
        <w:rPr>
          <w:rFonts w:ascii="Times New Roman" w:eastAsia="Times New Roman" w:hAnsi="Times New Roman"/>
        </w:rPr>
      </w:pPr>
    </w:p>
    <w:p w:rsidR="00000000" w:rsidRDefault="00B87AAD">
      <w:pPr>
        <w:spacing w:line="341" w:lineRule="exact"/>
        <w:rPr>
          <w:rFonts w:ascii="Times New Roman" w:eastAsia="Times New Roman" w:hAnsi="Times New Roman"/>
        </w:rPr>
      </w:pPr>
    </w:p>
    <w:p w:rsidR="00DB5867" w:rsidRDefault="00DB5867">
      <w:pPr>
        <w:spacing w:line="0" w:lineRule="atLeast"/>
        <w:rPr>
          <w:rFonts w:ascii="Arial" w:eastAsia="Arial" w:hAnsi="Arial"/>
          <w:color w:val="0000FF"/>
          <w:sz w:val="24"/>
        </w:rPr>
      </w:pPr>
    </w:p>
    <w:p w:rsidR="00DB5867" w:rsidRDefault="00DB5867">
      <w:pPr>
        <w:spacing w:line="0" w:lineRule="atLeast"/>
        <w:rPr>
          <w:rFonts w:ascii="Arial" w:eastAsia="Arial" w:hAnsi="Arial"/>
          <w:color w:val="0000FF"/>
          <w:sz w:val="24"/>
        </w:rPr>
      </w:pPr>
    </w:p>
    <w:p w:rsidR="00DB5867" w:rsidRDefault="00DB5867">
      <w:pPr>
        <w:spacing w:line="0" w:lineRule="atLeast"/>
        <w:rPr>
          <w:rFonts w:ascii="Arial" w:eastAsia="Arial" w:hAnsi="Arial"/>
          <w:color w:val="0000FF"/>
          <w:sz w:val="24"/>
        </w:rPr>
      </w:pPr>
    </w:p>
    <w:p w:rsidR="00DB5867" w:rsidRDefault="00DB5867">
      <w:pPr>
        <w:spacing w:line="0" w:lineRule="atLeast"/>
        <w:rPr>
          <w:rFonts w:ascii="Arial" w:eastAsia="Arial" w:hAnsi="Arial"/>
          <w:color w:val="0000FF"/>
          <w:sz w:val="24"/>
        </w:rPr>
      </w:pPr>
    </w:p>
    <w:p w:rsidR="00DB5867" w:rsidRDefault="00DB5867">
      <w:pPr>
        <w:spacing w:line="0" w:lineRule="atLeast"/>
        <w:rPr>
          <w:rFonts w:ascii="Arial" w:eastAsia="Arial" w:hAnsi="Arial"/>
          <w:color w:val="0000FF"/>
          <w:sz w:val="24"/>
        </w:rPr>
      </w:pPr>
    </w:p>
    <w:p w:rsidR="00DB5867" w:rsidRDefault="00DB5867">
      <w:pPr>
        <w:spacing w:line="0" w:lineRule="atLeast"/>
        <w:rPr>
          <w:rFonts w:ascii="Arial" w:eastAsia="Arial" w:hAnsi="Arial"/>
          <w:color w:val="0000FF"/>
          <w:sz w:val="24"/>
        </w:rPr>
      </w:pPr>
    </w:p>
    <w:p w:rsidR="00DB5867" w:rsidRDefault="00DB5867">
      <w:pPr>
        <w:spacing w:line="0" w:lineRule="atLeast"/>
        <w:rPr>
          <w:rFonts w:ascii="Arial" w:eastAsia="Arial" w:hAnsi="Arial"/>
          <w:color w:val="0000FF"/>
          <w:sz w:val="24"/>
        </w:rPr>
      </w:pPr>
    </w:p>
    <w:p w:rsidR="00DB5867" w:rsidRDefault="00DB5867">
      <w:pPr>
        <w:spacing w:line="0" w:lineRule="atLeast"/>
        <w:rPr>
          <w:rFonts w:ascii="Arial" w:eastAsia="Arial" w:hAnsi="Arial"/>
          <w:color w:val="0000FF"/>
          <w:sz w:val="24"/>
        </w:rPr>
      </w:pPr>
    </w:p>
    <w:p w:rsidR="00DB5867" w:rsidRDefault="00DB5867">
      <w:pPr>
        <w:spacing w:line="0" w:lineRule="atLeast"/>
        <w:rPr>
          <w:rFonts w:ascii="Arial" w:eastAsia="Arial" w:hAnsi="Arial"/>
          <w:color w:val="0000FF"/>
          <w:sz w:val="24"/>
        </w:rPr>
      </w:pPr>
    </w:p>
    <w:p w:rsidR="00000000" w:rsidRDefault="00B87AAD">
      <w:pPr>
        <w:spacing w:line="0" w:lineRule="atLeast"/>
        <w:rPr>
          <w:rFonts w:ascii="Arial" w:eastAsia="Arial" w:hAnsi="Arial"/>
          <w:color w:val="000000"/>
          <w:sz w:val="24"/>
        </w:rPr>
      </w:pPr>
      <w:r>
        <w:rPr>
          <w:rFonts w:ascii="Arial" w:eastAsia="Arial" w:hAnsi="Arial"/>
          <w:color w:val="0000FF"/>
          <w:sz w:val="24"/>
        </w:rPr>
        <w:lastRenderedPageBreak/>
        <w:t>PROBLEMA 2</w:t>
      </w:r>
      <w:r>
        <w:rPr>
          <w:rFonts w:ascii="Gautami" w:eastAsia="Gautami" w:hAnsi="Gautami"/>
          <w:color w:val="0000FF"/>
          <w:sz w:val="24"/>
        </w:rPr>
        <w:t>​</w:t>
      </w:r>
      <w:r>
        <w:rPr>
          <w:rFonts w:ascii="Arial" w:eastAsia="Arial" w:hAnsi="Arial"/>
          <w:color w:val="000000"/>
          <w:sz w:val="24"/>
        </w:rPr>
        <w:t>: Obtener el mayor de dos números dados.</w:t>
      </w:r>
    </w:p>
    <w:p w:rsidR="00000000" w:rsidRDefault="00B87AAD">
      <w:pPr>
        <w:spacing w:line="0" w:lineRule="atLeast"/>
        <w:rPr>
          <w:rFonts w:ascii="Arial" w:eastAsia="Arial" w:hAnsi="Arial"/>
          <w:sz w:val="24"/>
        </w:rPr>
      </w:pPr>
      <w:r>
        <w:rPr>
          <w:rFonts w:ascii="Arial" w:eastAsia="Arial" w:hAnsi="Arial"/>
          <w:sz w:val="24"/>
        </w:rPr>
        <w:t>RESTRICCIONES: Los números de entrada deben ser diferentes.</w:t>
      </w:r>
    </w:p>
    <w:p w:rsidR="00000000" w:rsidRDefault="00B87AAD">
      <w:pPr>
        <w:spacing w:line="2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DATOS DE ENTRADA: Número real.</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DATOS DE SALIDA: La impresión del número m</w:t>
      </w:r>
      <w:r>
        <w:rPr>
          <w:rFonts w:ascii="Arial" w:eastAsia="Arial" w:hAnsi="Arial"/>
          <w:sz w:val="24"/>
        </w:rPr>
        <w:t>ás grande. DOMINIO: Todos los número reale</w:t>
      </w:r>
      <w:r w:rsidR="00722D02">
        <w:rPr>
          <w:rFonts w:ascii="Arial" w:eastAsia="Arial" w:hAnsi="Arial"/>
          <w:sz w:val="24"/>
        </w:rPr>
        <w:t>s.</w:t>
      </w:r>
    </w:p>
    <w:p w:rsidR="00AD6755" w:rsidRDefault="00AD6755">
      <w:pPr>
        <w:spacing w:line="0" w:lineRule="atLeast"/>
        <w:rPr>
          <w:rFonts w:ascii="Arial" w:eastAsia="Arial" w:hAnsi="Arial"/>
          <w:sz w:val="24"/>
        </w:rPr>
      </w:pPr>
    </w:p>
    <w:p w:rsidR="00706E6D" w:rsidRDefault="00706E6D" w:rsidP="00752339">
      <w:pPr>
        <w:spacing w:line="0" w:lineRule="atLeast"/>
        <w:rPr>
          <w:rFonts w:ascii="Arial" w:eastAsia="Arial" w:hAnsi="Arial"/>
          <w:sz w:val="24"/>
        </w:rPr>
      </w:pPr>
      <w:r>
        <w:rPr>
          <w:rFonts w:ascii="Arial" w:eastAsia="Arial" w:hAnsi="Arial"/>
          <w:sz w:val="24"/>
        </w:rPr>
        <w:t>SOLUCIÓN:</w:t>
      </w:r>
    </w:p>
    <w:p w:rsidR="00706E6D" w:rsidRDefault="00706E6D" w:rsidP="00752339">
      <w:pPr>
        <w:spacing w:line="54" w:lineRule="exact"/>
        <w:rPr>
          <w:rFonts w:ascii="Times New Roman" w:eastAsia="Times New Roman" w:hAnsi="Times New Roman"/>
        </w:rPr>
      </w:pPr>
    </w:p>
    <w:p w:rsidR="00706E6D" w:rsidRDefault="00706E6D" w:rsidP="00752339">
      <w:pPr>
        <w:spacing w:line="0" w:lineRule="atLeast"/>
        <w:rPr>
          <w:rFonts w:ascii="Arial" w:eastAsia="Arial" w:hAnsi="Arial"/>
          <w:sz w:val="24"/>
        </w:rPr>
      </w:pPr>
      <w:r>
        <w:rPr>
          <w:rFonts w:ascii="Arial" w:eastAsia="Arial" w:hAnsi="Arial"/>
          <w:sz w:val="24"/>
        </w:rPr>
        <w:t>1.- Dar un primer número real.</w:t>
      </w:r>
    </w:p>
    <w:p w:rsidR="00706E6D" w:rsidRDefault="00706E6D" w:rsidP="00752339">
      <w:pPr>
        <w:spacing w:line="54" w:lineRule="exact"/>
        <w:rPr>
          <w:rFonts w:ascii="Times New Roman" w:eastAsia="Times New Roman" w:hAnsi="Times New Roman"/>
        </w:rPr>
      </w:pPr>
    </w:p>
    <w:p w:rsidR="00706E6D" w:rsidRDefault="00706E6D" w:rsidP="00752339">
      <w:pPr>
        <w:spacing w:line="0" w:lineRule="atLeast"/>
        <w:rPr>
          <w:rFonts w:ascii="Arial" w:eastAsia="Arial" w:hAnsi="Arial"/>
          <w:sz w:val="24"/>
        </w:rPr>
      </w:pPr>
      <w:r>
        <w:rPr>
          <w:rFonts w:ascii="Arial" w:eastAsia="Arial" w:hAnsi="Arial"/>
          <w:sz w:val="24"/>
        </w:rPr>
        <w:t>2.- Dar un segundo número real.</w:t>
      </w:r>
    </w:p>
    <w:p w:rsidR="00706E6D" w:rsidRDefault="00706E6D" w:rsidP="00752339">
      <w:pPr>
        <w:spacing w:line="54" w:lineRule="exact"/>
        <w:rPr>
          <w:rFonts w:ascii="Times New Roman" w:eastAsia="Times New Roman" w:hAnsi="Times New Roman"/>
        </w:rPr>
      </w:pPr>
    </w:p>
    <w:p w:rsidR="00706E6D" w:rsidRDefault="00706E6D" w:rsidP="00752339">
      <w:pPr>
        <w:spacing w:line="0" w:lineRule="atLeast"/>
        <w:rPr>
          <w:rFonts w:ascii="Arial" w:eastAsia="Arial" w:hAnsi="Arial"/>
          <w:sz w:val="24"/>
        </w:rPr>
      </w:pPr>
      <w:r>
        <w:rPr>
          <w:rFonts w:ascii="Arial" w:eastAsia="Arial" w:hAnsi="Arial"/>
          <w:sz w:val="24"/>
        </w:rPr>
        <w:t>3.- Si ambos números dados son iguales, regresa al punto 2</w:t>
      </w:r>
    </w:p>
    <w:p w:rsidR="00706E6D" w:rsidRDefault="00706E6D" w:rsidP="00752339">
      <w:pPr>
        <w:spacing w:line="54" w:lineRule="exact"/>
        <w:rPr>
          <w:rFonts w:ascii="Times New Roman" w:eastAsia="Times New Roman" w:hAnsi="Times New Roman"/>
        </w:rPr>
      </w:pPr>
    </w:p>
    <w:p w:rsidR="00706E6D" w:rsidRDefault="00706E6D" w:rsidP="00752339">
      <w:pPr>
        <w:spacing w:line="0" w:lineRule="atLeast"/>
        <w:rPr>
          <w:rFonts w:ascii="Arial" w:eastAsia="Arial" w:hAnsi="Arial"/>
          <w:sz w:val="24"/>
        </w:rPr>
      </w:pPr>
      <w:r>
        <w:rPr>
          <w:rFonts w:ascii="Arial" w:eastAsia="Arial" w:hAnsi="Arial"/>
          <w:sz w:val="24"/>
        </w:rPr>
        <w:t>4.- Si el número dado en el paso 2 es diferente al dado en el paso 1 se procede a lo siguiente:</w:t>
      </w:r>
    </w:p>
    <w:p w:rsidR="00706E6D" w:rsidRDefault="00706E6D" w:rsidP="00752339">
      <w:pPr>
        <w:spacing w:line="54" w:lineRule="exact"/>
        <w:rPr>
          <w:rFonts w:ascii="Times New Roman" w:eastAsia="Times New Roman" w:hAnsi="Times New Roman"/>
        </w:rPr>
      </w:pPr>
    </w:p>
    <w:p w:rsidR="00706E6D" w:rsidRDefault="00706E6D" w:rsidP="00752339">
      <w:pPr>
        <w:spacing w:line="0" w:lineRule="atLeast"/>
        <w:rPr>
          <w:rFonts w:ascii="Arial" w:eastAsia="Arial" w:hAnsi="Arial"/>
          <w:sz w:val="24"/>
        </w:rPr>
      </w:pPr>
      <w:r>
        <w:rPr>
          <w:rFonts w:ascii="Arial" w:eastAsia="Arial" w:hAnsi="Arial"/>
          <w:sz w:val="24"/>
        </w:rPr>
        <w:t>5.- Si el número del paso 1 (P1) &gt; Número del paso 2 (P2), entonces ir al paso 7 porque (P1) &gt;</w:t>
      </w:r>
    </w:p>
    <w:p w:rsidR="00706E6D" w:rsidRDefault="00706E6D" w:rsidP="00752339">
      <w:pPr>
        <w:spacing w:line="54" w:lineRule="exact"/>
        <w:rPr>
          <w:rFonts w:ascii="Times New Roman" w:eastAsia="Times New Roman" w:hAnsi="Times New Roman"/>
        </w:rPr>
      </w:pPr>
    </w:p>
    <w:p w:rsidR="00706E6D" w:rsidRDefault="00706E6D" w:rsidP="00752339">
      <w:pPr>
        <w:spacing w:line="0" w:lineRule="atLeast"/>
        <w:rPr>
          <w:rFonts w:ascii="Arial" w:eastAsia="Arial" w:hAnsi="Arial"/>
          <w:sz w:val="24"/>
        </w:rPr>
      </w:pPr>
      <w:r>
        <w:rPr>
          <w:rFonts w:ascii="Arial" w:eastAsia="Arial" w:hAnsi="Arial"/>
          <w:sz w:val="24"/>
        </w:rPr>
        <w:t>(P2)</w:t>
      </w:r>
    </w:p>
    <w:p w:rsidR="00706E6D" w:rsidRDefault="00706E6D" w:rsidP="00752339">
      <w:pPr>
        <w:spacing w:line="54" w:lineRule="exact"/>
        <w:rPr>
          <w:rFonts w:ascii="Times New Roman" w:eastAsia="Times New Roman" w:hAnsi="Times New Roman"/>
        </w:rPr>
      </w:pPr>
    </w:p>
    <w:p w:rsidR="00706E6D" w:rsidRDefault="00706E6D" w:rsidP="00752339">
      <w:pPr>
        <w:spacing w:line="0" w:lineRule="atLeast"/>
        <w:rPr>
          <w:rFonts w:ascii="Arial" w:eastAsia="Arial" w:hAnsi="Arial"/>
          <w:sz w:val="24"/>
        </w:rPr>
      </w:pPr>
      <w:r>
        <w:rPr>
          <w:rFonts w:ascii="Arial" w:eastAsia="Arial" w:hAnsi="Arial"/>
          <w:sz w:val="24"/>
        </w:rPr>
        <w:t>6.- Si el número del paso 2 (P2) &gt; Número del paso 1 (P1), entonces ir al paso 7 porque (P2) &gt;</w:t>
      </w:r>
    </w:p>
    <w:p w:rsidR="00706E6D" w:rsidRDefault="00706E6D" w:rsidP="00752339">
      <w:pPr>
        <w:spacing w:line="54" w:lineRule="exact"/>
        <w:rPr>
          <w:rFonts w:ascii="Times New Roman" w:eastAsia="Times New Roman" w:hAnsi="Times New Roman"/>
        </w:rPr>
      </w:pPr>
    </w:p>
    <w:p w:rsidR="00706E6D" w:rsidRDefault="00706E6D" w:rsidP="00752339">
      <w:pPr>
        <w:spacing w:line="0" w:lineRule="atLeast"/>
        <w:rPr>
          <w:rFonts w:ascii="Arial" w:eastAsia="Arial" w:hAnsi="Arial"/>
          <w:sz w:val="24"/>
        </w:rPr>
      </w:pPr>
      <w:r>
        <w:rPr>
          <w:rFonts w:ascii="Arial" w:eastAsia="Arial" w:hAnsi="Arial"/>
          <w:sz w:val="24"/>
        </w:rPr>
        <w:t>(P1)</w:t>
      </w:r>
    </w:p>
    <w:p w:rsidR="00706E6D" w:rsidRDefault="00706E6D" w:rsidP="00752339">
      <w:pPr>
        <w:spacing w:line="54" w:lineRule="exact"/>
        <w:rPr>
          <w:rFonts w:ascii="Times New Roman" w:eastAsia="Times New Roman" w:hAnsi="Times New Roman"/>
        </w:rPr>
      </w:pPr>
    </w:p>
    <w:p w:rsidR="00706E6D" w:rsidRDefault="00706E6D" w:rsidP="00752339">
      <w:pPr>
        <w:spacing w:line="0" w:lineRule="atLeast"/>
        <w:rPr>
          <w:rFonts w:ascii="Arial" w:eastAsia="Arial" w:hAnsi="Arial"/>
          <w:sz w:val="24"/>
        </w:rPr>
      </w:pPr>
      <w:r>
        <w:rPr>
          <w:rFonts w:ascii="Arial" w:eastAsia="Arial" w:hAnsi="Arial"/>
          <w:sz w:val="24"/>
        </w:rPr>
        <w:t>7.- Fin</w:t>
      </w:r>
    </w:p>
    <w:p w:rsidR="00706E6D" w:rsidRDefault="00706E6D" w:rsidP="00752339">
      <w:pPr>
        <w:spacing w:line="385" w:lineRule="exact"/>
        <w:rPr>
          <w:rFonts w:ascii="Times New Roman" w:eastAsia="Times New Roman" w:hAnsi="Times New Roman"/>
        </w:rPr>
      </w:pPr>
    </w:p>
    <w:p w:rsidR="00706E6D" w:rsidRDefault="00706E6D" w:rsidP="00752339">
      <w:pPr>
        <w:spacing w:line="0" w:lineRule="atLeast"/>
        <w:rPr>
          <w:rFonts w:ascii="Arial" w:eastAsia="Arial" w:hAnsi="Arial"/>
          <w:sz w:val="24"/>
        </w:rPr>
      </w:pPr>
      <w:r>
        <w:rPr>
          <w:rFonts w:ascii="Arial" w:eastAsia="Arial" w:hAnsi="Arial"/>
          <w:sz w:val="24"/>
        </w:rPr>
        <w:t>Prueba de escritorio:</w:t>
      </w:r>
    </w:p>
    <w:p w:rsidR="00706E6D" w:rsidRDefault="00706E6D" w:rsidP="00752339">
      <w:pPr>
        <w:spacing w:line="0" w:lineRule="atLeast"/>
        <w:rPr>
          <w:rFonts w:ascii="Arial" w:eastAsia="Arial" w:hAnsi="Arial"/>
          <w:sz w:val="24"/>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280"/>
        <w:gridCol w:w="2260"/>
        <w:gridCol w:w="2260"/>
        <w:gridCol w:w="2240"/>
      </w:tblGrid>
      <w:tr w:rsidR="00EC2D35" w:rsidTr="00752339">
        <w:trPr>
          <w:trHeight w:val="421"/>
        </w:trPr>
        <w:tc>
          <w:tcPr>
            <w:tcW w:w="2280" w:type="dxa"/>
            <w:tcBorders>
              <w:top w:val="single" w:sz="8" w:space="0" w:color="auto"/>
              <w:left w:val="single" w:sz="8" w:space="0" w:color="auto"/>
              <w:right w:val="single" w:sz="8" w:space="0" w:color="auto"/>
            </w:tcBorders>
            <w:shd w:val="clear" w:color="auto" w:fill="auto"/>
            <w:vAlign w:val="bottom"/>
          </w:tcPr>
          <w:p w:rsidR="00EC2D35" w:rsidRDefault="00EC2D35" w:rsidP="00752339">
            <w:pPr>
              <w:spacing w:line="0" w:lineRule="atLeast"/>
              <w:jc w:val="center"/>
              <w:rPr>
                <w:rFonts w:ascii="Arial" w:eastAsia="Arial" w:hAnsi="Arial"/>
                <w:w w:val="99"/>
                <w:sz w:val="24"/>
              </w:rPr>
            </w:pPr>
            <w:r>
              <w:rPr>
                <w:rFonts w:ascii="Arial" w:eastAsia="Arial" w:hAnsi="Arial"/>
                <w:w w:val="99"/>
                <w:sz w:val="24"/>
              </w:rPr>
              <w:t>Iteración</w:t>
            </w:r>
          </w:p>
        </w:tc>
        <w:tc>
          <w:tcPr>
            <w:tcW w:w="2260" w:type="dxa"/>
            <w:tcBorders>
              <w:top w:val="single" w:sz="8" w:space="0" w:color="auto"/>
              <w:right w:val="single" w:sz="8" w:space="0" w:color="auto"/>
            </w:tcBorders>
            <w:shd w:val="clear" w:color="auto" w:fill="auto"/>
            <w:vAlign w:val="bottom"/>
          </w:tcPr>
          <w:p w:rsidR="00EC2D35" w:rsidRDefault="00EC2D35" w:rsidP="00752339">
            <w:pPr>
              <w:spacing w:line="0" w:lineRule="atLeast"/>
              <w:ind w:right="960"/>
              <w:jc w:val="right"/>
              <w:rPr>
                <w:rFonts w:ascii="Arial" w:eastAsia="Arial" w:hAnsi="Arial"/>
                <w:sz w:val="24"/>
              </w:rPr>
            </w:pPr>
            <w:r>
              <w:rPr>
                <w:rFonts w:ascii="Arial" w:eastAsia="Arial" w:hAnsi="Arial"/>
                <w:sz w:val="24"/>
              </w:rPr>
              <w:t>x</w:t>
            </w:r>
          </w:p>
        </w:tc>
        <w:tc>
          <w:tcPr>
            <w:tcW w:w="2260" w:type="dxa"/>
            <w:tcBorders>
              <w:top w:val="single" w:sz="8" w:space="0" w:color="auto"/>
              <w:right w:val="single" w:sz="8" w:space="0" w:color="auto"/>
            </w:tcBorders>
            <w:shd w:val="clear" w:color="auto" w:fill="auto"/>
            <w:vAlign w:val="bottom"/>
          </w:tcPr>
          <w:p w:rsidR="00EC2D35" w:rsidRDefault="00EC2D35" w:rsidP="00752339">
            <w:pPr>
              <w:spacing w:line="0" w:lineRule="atLeast"/>
              <w:ind w:right="980"/>
              <w:jc w:val="right"/>
              <w:rPr>
                <w:rFonts w:ascii="Arial" w:eastAsia="Arial" w:hAnsi="Arial"/>
                <w:sz w:val="24"/>
              </w:rPr>
            </w:pPr>
            <w:r>
              <w:rPr>
                <w:rFonts w:ascii="Arial" w:eastAsia="Arial" w:hAnsi="Arial"/>
                <w:sz w:val="24"/>
              </w:rPr>
              <w:t>y</w:t>
            </w:r>
          </w:p>
        </w:tc>
        <w:tc>
          <w:tcPr>
            <w:tcW w:w="2240" w:type="dxa"/>
            <w:tcBorders>
              <w:top w:val="single" w:sz="8" w:space="0" w:color="auto"/>
              <w:right w:val="single" w:sz="8" w:space="0" w:color="auto"/>
            </w:tcBorders>
            <w:shd w:val="clear" w:color="auto" w:fill="auto"/>
            <w:vAlign w:val="bottom"/>
          </w:tcPr>
          <w:p w:rsidR="00EC2D35" w:rsidRDefault="00EC2D35" w:rsidP="00752339">
            <w:pPr>
              <w:spacing w:line="0" w:lineRule="atLeast"/>
              <w:jc w:val="center"/>
              <w:rPr>
                <w:rFonts w:ascii="Arial" w:eastAsia="Arial" w:hAnsi="Arial"/>
                <w:w w:val="98"/>
                <w:sz w:val="24"/>
              </w:rPr>
            </w:pPr>
            <w:r>
              <w:rPr>
                <w:rFonts w:ascii="Arial" w:eastAsia="Arial" w:hAnsi="Arial"/>
                <w:w w:val="98"/>
                <w:sz w:val="24"/>
              </w:rPr>
              <w:t>Salida</w:t>
            </w:r>
          </w:p>
        </w:tc>
      </w:tr>
      <w:tr w:rsidR="00EC2D35" w:rsidTr="00752339">
        <w:trPr>
          <w:trHeight w:val="89"/>
        </w:trPr>
        <w:tc>
          <w:tcPr>
            <w:tcW w:w="2280" w:type="dxa"/>
            <w:tcBorders>
              <w:left w:val="single" w:sz="8" w:space="0" w:color="auto"/>
              <w:bottom w:val="single" w:sz="8" w:space="0" w:color="auto"/>
              <w:right w:val="single" w:sz="8" w:space="0" w:color="auto"/>
            </w:tcBorders>
            <w:shd w:val="clear" w:color="auto" w:fill="auto"/>
            <w:vAlign w:val="bottom"/>
          </w:tcPr>
          <w:p w:rsidR="00EC2D35" w:rsidRDefault="00EC2D35" w:rsidP="00752339">
            <w:pPr>
              <w:spacing w:line="0" w:lineRule="atLeast"/>
              <w:rPr>
                <w:rFonts w:ascii="Times New Roman" w:eastAsia="Times New Roman" w:hAnsi="Times New Roman"/>
                <w:sz w:val="7"/>
              </w:rPr>
            </w:pPr>
          </w:p>
        </w:tc>
        <w:tc>
          <w:tcPr>
            <w:tcW w:w="2260" w:type="dxa"/>
            <w:tcBorders>
              <w:bottom w:val="single" w:sz="8" w:space="0" w:color="auto"/>
              <w:right w:val="single" w:sz="8" w:space="0" w:color="auto"/>
            </w:tcBorders>
            <w:shd w:val="clear" w:color="auto" w:fill="auto"/>
            <w:vAlign w:val="bottom"/>
          </w:tcPr>
          <w:p w:rsidR="00EC2D35" w:rsidRDefault="00EC2D35" w:rsidP="00752339">
            <w:pPr>
              <w:spacing w:line="0" w:lineRule="atLeast"/>
              <w:rPr>
                <w:rFonts w:ascii="Times New Roman" w:eastAsia="Times New Roman" w:hAnsi="Times New Roman"/>
                <w:sz w:val="7"/>
              </w:rPr>
            </w:pPr>
          </w:p>
        </w:tc>
        <w:tc>
          <w:tcPr>
            <w:tcW w:w="2260" w:type="dxa"/>
            <w:tcBorders>
              <w:bottom w:val="single" w:sz="8" w:space="0" w:color="auto"/>
              <w:right w:val="single" w:sz="8" w:space="0" w:color="auto"/>
            </w:tcBorders>
            <w:shd w:val="clear" w:color="auto" w:fill="auto"/>
            <w:vAlign w:val="bottom"/>
          </w:tcPr>
          <w:p w:rsidR="00EC2D35" w:rsidRDefault="00EC2D35" w:rsidP="00752339">
            <w:pPr>
              <w:spacing w:line="0" w:lineRule="atLeast"/>
              <w:rPr>
                <w:rFonts w:ascii="Times New Roman" w:eastAsia="Times New Roman" w:hAnsi="Times New Roman"/>
                <w:sz w:val="7"/>
              </w:rPr>
            </w:pPr>
          </w:p>
        </w:tc>
        <w:tc>
          <w:tcPr>
            <w:tcW w:w="2240" w:type="dxa"/>
            <w:tcBorders>
              <w:bottom w:val="single" w:sz="8" w:space="0" w:color="auto"/>
              <w:right w:val="single" w:sz="8" w:space="0" w:color="auto"/>
            </w:tcBorders>
            <w:shd w:val="clear" w:color="auto" w:fill="auto"/>
            <w:vAlign w:val="bottom"/>
          </w:tcPr>
          <w:p w:rsidR="00EC2D35" w:rsidRDefault="00EC2D35" w:rsidP="00752339">
            <w:pPr>
              <w:spacing w:line="0" w:lineRule="atLeast"/>
              <w:rPr>
                <w:rFonts w:ascii="Times New Roman" w:eastAsia="Times New Roman" w:hAnsi="Times New Roman"/>
                <w:sz w:val="7"/>
              </w:rPr>
            </w:pPr>
          </w:p>
        </w:tc>
      </w:tr>
      <w:tr w:rsidR="00EC2D35" w:rsidTr="00752339">
        <w:trPr>
          <w:trHeight w:val="401"/>
        </w:trPr>
        <w:tc>
          <w:tcPr>
            <w:tcW w:w="2280" w:type="dxa"/>
            <w:tcBorders>
              <w:left w:val="single" w:sz="8" w:space="0" w:color="auto"/>
              <w:right w:val="single" w:sz="8" w:space="0" w:color="auto"/>
            </w:tcBorders>
            <w:shd w:val="clear" w:color="auto" w:fill="auto"/>
            <w:vAlign w:val="bottom"/>
          </w:tcPr>
          <w:p w:rsidR="00EC2D35" w:rsidRDefault="00EC2D35" w:rsidP="00752339">
            <w:pPr>
              <w:spacing w:line="0" w:lineRule="atLeast"/>
              <w:jc w:val="center"/>
              <w:rPr>
                <w:rFonts w:ascii="Arial" w:eastAsia="Arial" w:hAnsi="Arial"/>
                <w:sz w:val="24"/>
              </w:rPr>
            </w:pPr>
            <w:r>
              <w:rPr>
                <w:rFonts w:ascii="Arial" w:eastAsia="Arial" w:hAnsi="Arial"/>
                <w:sz w:val="24"/>
              </w:rPr>
              <w:t>1</w:t>
            </w:r>
          </w:p>
        </w:tc>
        <w:tc>
          <w:tcPr>
            <w:tcW w:w="2260" w:type="dxa"/>
            <w:tcBorders>
              <w:right w:val="single" w:sz="8" w:space="0" w:color="auto"/>
            </w:tcBorders>
            <w:shd w:val="clear" w:color="auto" w:fill="auto"/>
            <w:vAlign w:val="bottom"/>
          </w:tcPr>
          <w:p w:rsidR="00EC2D35" w:rsidRDefault="00EC2D35" w:rsidP="00752339">
            <w:pPr>
              <w:spacing w:line="0" w:lineRule="atLeast"/>
              <w:ind w:right="960"/>
              <w:jc w:val="right"/>
              <w:rPr>
                <w:rFonts w:ascii="Arial" w:eastAsia="Arial" w:hAnsi="Arial"/>
                <w:sz w:val="24"/>
              </w:rPr>
            </w:pPr>
            <w:r>
              <w:rPr>
                <w:rFonts w:ascii="Arial" w:eastAsia="Arial" w:hAnsi="Arial"/>
                <w:sz w:val="24"/>
              </w:rPr>
              <w:t>3</w:t>
            </w:r>
          </w:p>
        </w:tc>
        <w:tc>
          <w:tcPr>
            <w:tcW w:w="2260" w:type="dxa"/>
            <w:tcBorders>
              <w:right w:val="single" w:sz="8" w:space="0" w:color="auto"/>
            </w:tcBorders>
            <w:shd w:val="clear" w:color="auto" w:fill="auto"/>
            <w:vAlign w:val="bottom"/>
          </w:tcPr>
          <w:p w:rsidR="00EC2D35" w:rsidRDefault="00EC2D35" w:rsidP="00752339">
            <w:pPr>
              <w:spacing w:line="0" w:lineRule="atLeast"/>
              <w:ind w:right="980"/>
              <w:jc w:val="right"/>
              <w:rPr>
                <w:rFonts w:ascii="Arial" w:eastAsia="Arial" w:hAnsi="Arial"/>
                <w:sz w:val="24"/>
              </w:rPr>
            </w:pPr>
            <w:r>
              <w:rPr>
                <w:rFonts w:ascii="Arial" w:eastAsia="Arial" w:hAnsi="Arial"/>
                <w:sz w:val="24"/>
              </w:rPr>
              <w:t>4</w:t>
            </w:r>
          </w:p>
        </w:tc>
        <w:tc>
          <w:tcPr>
            <w:tcW w:w="2240" w:type="dxa"/>
            <w:tcBorders>
              <w:right w:val="single" w:sz="8" w:space="0" w:color="auto"/>
            </w:tcBorders>
            <w:shd w:val="clear" w:color="auto" w:fill="auto"/>
            <w:vAlign w:val="bottom"/>
          </w:tcPr>
          <w:p w:rsidR="00EC2D35" w:rsidRDefault="00EC2D35" w:rsidP="00752339">
            <w:pPr>
              <w:spacing w:line="0" w:lineRule="atLeast"/>
              <w:jc w:val="center"/>
              <w:rPr>
                <w:rFonts w:ascii="Arial" w:eastAsia="Arial" w:hAnsi="Arial"/>
                <w:sz w:val="24"/>
              </w:rPr>
            </w:pPr>
            <w:r>
              <w:rPr>
                <w:rFonts w:ascii="Arial" w:eastAsia="Arial" w:hAnsi="Arial"/>
                <w:sz w:val="24"/>
              </w:rPr>
              <w:t>4&gt;3</w:t>
            </w:r>
          </w:p>
        </w:tc>
      </w:tr>
      <w:tr w:rsidR="00EC2D35" w:rsidTr="00752339">
        <w:trPr>
          <w:trHeight w:val="89"/>
        </w:trPr>
        <w:tc>
          <w:tcPr>
            <w:tcW w:w="2280" w:type="dxa"/>
            <w:tcBorders>
              <w:left w:val="single" w:sz="8" w:space="0" w:color="auto"/>
              <w:bottom w:val="single" w:sz="8" w:space="0" w:color="auto"/>
              <w:right w:val="single" w:sz="8" w:space="0" w:color="auto"/>
            </w:tcBorders>
            <w:shd w:val="clear" w:color="auto" w:fill="auto"/>
            <w:vAlign w:val="bottom"/>
          </w:tcPr>
          <w:p w:rsidR="00EC2D35" w:rsidRDefault="00EC2D35" w:rsidP="00752339">
            <w:pPr>
              <w:spacing w:line="0" w:lineRule="atLeast"/>
              <w:rPr>
                <w:rFonts w:ascii="Times New Roman" w:eastAsia="Times New Roman" w:hAnsi="Times New Roman"/>
                <w:sz w:val="7"/>
              </w:rPr>
            </w:pPr>
          </w:p>
        </w:tc>
        <w:tc>
          <w:tcPr>
            <w:tcW w:w="2260" w:type="dxa"/>
            <w:tcBorders>
              <w:bottom w:val="single" w:sz="8" w:space="0" w:color="auto"/>
              <w:right w:val="single" w:sz="8" w:space="0" w:color="auto"/>
            </w:tcBorders>
            <w:shd w:val="clear" w:color="auto" w:fill="auto"/>
            <w:vAlign w:val="bottom"/>
          </w:tcPr>
          <w:p w:rsidR="00EC2D35" w:rsidRDefault="00EC2D35" w:rsidP="00752339">
            <w:pPr>
              <w:spacing w:line="0" w:lineRule="atLeast"/>
              <w:rPr>
                <w:rFonts w:ascii="Times New Roman" w:eastAsia="Times New Roman" w:hAnsi="Times New Roman"/>
                <w:sz w:val="7"/>
              </w:rPr>
            </w:pPr>
          </w:p>
        </w:tc>
        <w:tc>
          <w:tcPr>
            <w:tcW w:w="2260" w:type="dxa"/>
            <w:tcBorders>
              <w:bottom w:val="single" w:sz="8" w:space="0" w:color="auto"/>
              <w:right w:val="single" w:sz="8" w:space="0" w:color="auto"/>
            </w:tcBorders>
            <w:shd w:val="clear" w:color="auto" w:fill="auto"/>
            <w:vAlign w:val="bottom"/>
          </w:tcPr>
          <w:p w:rsidR="00EC2D35" w:rsidRDefault="00EC2D35" w:rsidP="00752339">
            <w:pPr>
              <w:spacing w:line="0" w:lineRule="atLeast"/>
              <w:rPr>
                <w:rFonts w:ascii="Times New Roman" w:eastAsia="Times New Roman" w:hAnsi="Times New Roman"/>
                <w:sz w:val="7"/>
              </w:rPr>
            </w:pPr>
          </w:p>
        </w:tc>
        <w:tc>
          <w:tcPr>
            <w:tcW w:w="2240" w:type="dxa"/>
            <w:tcBorders>
              <w:bottom w:val="single" w:sz="8" w:space="0" w:color="auto"/>
              <w:right w:val="single" w:sz="8" w:space="0" w:color="auto"/>
            </w:tcBorders>
            <w:shd w:val="clear" w:color="auto" w:fill="auto"/>
            <w:vAlign w:val="bottom"/>
          </w:tcPr>
          <w:p w:rsidR="00EC2D35" w:rsidRDefault="00EC2D35" w:rsidP="00752339">
            <w:pPr>
              <w:spacing w:line="0" w:lineRule="atLeast"/>
              <w:rPr>
                <w:rFonts w:ascii="Times New Roman" w:eastAsia="Times New Roman" w:hAnsi="Times New Roman"/>
                <w:sz w:val="7"/>
              </w:rPr>
            </w:pPr>
          </w:p>
        </w:tc>
      </w:tr>
      <w:tr w:rsidR="00EC2D35" w:rsidTr="00752339">
        <w:trPr>
          <w:trHeight w:val="401"/>
        </w:trPr>
        <w:tc>
          <w:tcPr>
            <w:tcW w:w="2280" w:type="dxa"/>
            <w:tcBorders>
              <w:left w:val="single" w:sz="8" w:space="0" w:color="auto"/>
              <w:right w:val="single" w:sz="8" w:space="0" w:color="auto"/>
            </w:tcBorders>
            <w:shd w:val="clear" w:color="auto" w:fill="auto"/>
            <w:vAlign w:val="bottom"/>
          </w:tcPr>
          <w:p w:rsidR="00EC2D35" w:rsidRDefault="00EC2D35" w:rsidP="00752339">
            <w:pPr>
              <w:spacing w:line="0" w:lineRule="atLeast"/>
              <w:jc w:val="center"/>
              <w:rPr>
                <w:rFonts w:ascii="Arial" w:eastAsia="Arial" w:hAnsi="Arial"/>
                <w:sz w:val="24"/>
              </w:rPr>
            </w:pPr>
            <w:r>
              <w:rPr>
                <w:rFonts w:ascii="Arial" w:eastAsia="Arial" w:hAnsi="Arial"/>
                <w:sz w:val="24"/>
              </w:rPr>
              <w:t>2</w:t>
            </w:r>
          </w:p>
        </w:tc>
        <w:tc>
          <w:tcPr>
            <w:tcW w:w="2260" w:type="dxa"/>
            <w:tcBorders>
              <w:right w:val="single" w:sz="8" w:space="0" w:color="auto"/>
            </w:tcBorders>
            <w:shd w:val="clear" w:color="auto" w:fill="auto"/>
            <w:vAlign w:val="bottom"/>
          </w:tcPr>
          <w:p w:rsidR="00EC2D35" w:rsidRDefault="00EC2D35" w:rsidP="00752339">
            <w:pPr>
              <w:spacing w:line="0" w:lineRule="atLeast"/>
              <w:ind w:right="960"/>
              <w:jc w:val="right"/>
              <w:rPr>
                <w:rFonts w:ascii="Arial" w:eastAsia="Arial" w:hAnsi="Arial"/>
                <w:sz w:val="24"/>
              </w:rPr>
            </w:pPr>
            <w:r>
              <w:rPr>
                <w:rFonts w:ascii="Arial" w:eastAsia="Arial" w:hAnsi="Arial"/>
                <w:sz w:val="24"/>
              </w:rPr>
              <w:t>7</w:t>
            </w:r>
          </w:p>
        </w:tc>
        <w:tc>
          <w:tcPr>
            <w:tcW w:w="2260" w:type="dxa"/>
            <w:tcBorders>
              <w:right w:val="single" w:sz="8" w:space="0" w:color="auto"/>
            </w:tcBorders>
            <w:shd w:val="clear" w:color="auto" w:fill="auto"/>
            <w:vAlign w:val="bottom"/>
          </w:tcPr>
          <w:p w:rsidR="00EC2D35" w:rsidRDefault="00EC2D35" w:rsidP="00752339">
            <w:pPr>
              <w:spacing w:line="0" w:lineRule="atLeast"/>
              <w:ind w:right="980"/>
              <w:jc w:val="right"/>
              <w:rPr>
                <w:rFonts w:ascii="Arial" w:eastAsia="Arial" w:hAnsi="Arial"/>
                <w:sz w:val="24"/>
              </w:rPr>
            </w:pPr>
            <w:r>
              <w:rPr>
                <w:rFonts w:ascii="Arial" w:eastAsia="Arial" w:hAnsi="Arial"/>
                <w:sz w:val="24"/>
              </w:rPr>
              <w:t>2</w:t>
            </w:r>
          </w:p>
        </w:tc>
        <w:tc>
          <w:tcPr>
            <w:tcW w:w="2240" w:type="dxa"/>
            <w:tcBorders>
              <w:right w:val="single" w:sz="8" w:space="0" w:color="auto"/>
            </w:tcBorders>
            <w:shd w:val="clear" w:color="auto" w:fill="auto"/>
            <w:vAlign w:val="bottom"/>
          </w:tcPr>
          <w:p w:rsidR="00EC2D35" w:rsidRDefault="00EC2D35" w:rsidP="00752339">
            <w:pPr>
              <w:spacing w:line="0" w:lineRule="atLeast"/>
              <w:jc w:val="center"/>
              <w:rPr>
                <w:rFonts w:ascii="Arial" w:eastAsia="Arial" w:hAnsi="Arial"/>
                <w:sz w:val="24"/>
              </w:rPr>
            </w:pPr>
            <w:r>
              <w:rPr>
                <w:rFonts w:ascii="Arial" w:eastAsia="Arial" w:hAnsi="Arial"/>
                <w:sz w:val="24"/>
              </w:rPr>
              <w:t>7&gt;2</w:t>
            </w:r>
          </w:p>
        </w:tc>
      </w:tr>
      <w:tr w:rsidR="00EC2D35" w:rsidTr="00752339">
        <w:trPr>
          <w:trHeight w:val="89"/>
        </w:trPr>
        <w:tc>
          <w:tcPr>
            <w:tcW w:w="2280" w:type="dxa"/>
            <w:tcBorders>
              <w:left w:val="single" w:sz="8" w:space="0" w:color="auto"/>
              <w:bottom w:val="single" w:sz="8" w:space="0" w:color="auto"/>
              <w:right w:val="single" w:sz="8" w:space="0" w:color="auto"/>
            </w:tcBorders>
            <w:shd w:val="clear" w:color="auto" w:fill="auto"/>
            <w:vAlign w:val="bottom"/>
          </w:tcPr>
          <w:p w:rsidR="00EC2D35" w:rsidRDefault="00EC2D35" w:rsidP="00752339">
            <w:pPr>
              <w:spacing w:line="0" w:lineRule="atLeast"/>
              <w:rPr>
                <w:rFonts w:ascii="Times New Roman" w:eastAsia="Times New Roman" w:hAnsi="Times New Roman"/>
                <w:sz w:val="7"/>
              </w:rPr>
            </w:pPr>
          </w:p>
        </w:tc>
        <w:tc>
          <w:tcPr>
            <w:tcW w:w="2260" w:type="dxa"/>
            <w:tcBorders>
              <w:bottom w:val="single" w:sz="8" w:space="0" w:color="auto"/>
              <w:right w:val="single" w:sz="8" w:space="0" w:color="auto"/>
            </w:tcBorders>
            <w:shd w:val="clear" w:color="auto" w:fill="auto"/>
            <w:vAlign w:val="bottom"/>
          </w:tcPr>
          <w:p w:rsidR="00EC2D35" w:rsidRDefault="00EC2D35" w:rsidP="00752339">
            <w:pPr>
              <w:spacing w:line="0" w:lineRule="atLeast"/>
              <w:rPr>
                <w:rFonts w:ascii="Times New Roman" w:eastAsia="Times New Roman" w:hAnsi="Times New Roman"/>
                <w:sz w:val="7"/>
              </w:rPr>
            </w:pPr>
          </w:p>
        </w:tc>
        <w:tc>
          <w:tcPr>
            <w:tcW w:w="2260" w:type="dxa"/>
            <w:tcBorders>
              <w:bottom w:val="single" w:sz="8" w:space="0" w:color="auto"/>
              <w:right w:val="single" w:sz="8" w:space="0" w:color="auto"/>
            </w:tcBorders>
            <w:shd w:val="clear" w:color="auto" w:fill="auto"/>
            <w:vAlign w:val="bottom"/>
          </w:tcPr>
          <w:p w:rsidR="00EC2D35" w:rsidRDefault="00EC2D35" w:rsidP="00752339">
            <w:pPr>
              <w:spacing w:line="0" w:lineRule="atLeast"/>
              <w:rPr>
                <w:rFonts w:ascii="Times New Roman" w:eastAsia="Times New Roman" w:hAnsi="Times New Roman"/>
                <w:sz w:val="7"/>
              </w:rPr>
            </w:pPr>
          </w:p>
        </w:tc>
        <w:tc>
          <w:tcPr>
            <w:tcW w:w="2240" w:type="dxa"/>
            <w:tcBorders>
              <w:bottom w:val="single" w:sz="8" w:space="0" w:color="auto"/>
              <w:right w:val="single" w:sz="8" w:space="0" w:color="auto"/>
            </w:tcBorders>
            <w:shd w:val="clear" w:color="auto" w:fill="auto"/>
            <w:vAlign w:val="bottom"/>
          </w:tcPr>
          <w:p w:rsidR="00EC2D35" w:rsidRDefault="00EC2D35" w:rsidP="00752339">
            <w:pPr>
              <w:spacing w:line="0" w:lineRule="atLeast"/>
              <w:rPr>
                <w:rFonts w:ascii="Times New Roman" w:eastAsia="Times New Roman" w:hAnsi="Times New Roman"/>
                <w:sz w:val="7"/>
              </w:rPr>
            </w:pPr>
          </w:p>
        </w:tc>
      </w:tr>
      <w:tr w:rsidR="00EC2D35" w:rsidTr="00752339">
        <w:trPr>
          <w:trHeight w:val="401"/>
        </w:trPr>
        <w:tc>
          <w:tcPr>
            <w:tcW w:w="2280" w:type="dxa"/>
            <w:tcBorders>
              <w:left w:val="single" w:sz="8" w:space="0" w:color="auto"/>
              <w:right w:val="single" w:sz="8" w:space="0" w:color="auto"/>
            </w:tcBorders>
            <w:shd w:val="clear" w:color="auto" w:fill="auto"/>
            <w:vAlign w:val="bottom"/>
          </w:tcPr>
          <w:p w:rsidR="00EC2D35" w:rsidRDefault="00EC2D35" w:rsidP="00752339">
            <w:pPr>
              <w:spacing w:line="0" w:lineRule="atLeast"/>
              <w:jc w:val="center"/>
              <w:rPr>
                <w:rFonts w:ascii="Arial" w:eastAsia="Arial" w:hAnsi="Arial"/>
                <w:sz w:val="24"/>
              </w:rPr>
            </w:pPr>
            <w:r>
              <w:rPr>
                <w:rFonts w:ascii="Arial" w:eastAsia="Arial" w:hAnsi="Arial"/>
                <w:sz w:val="24"/>
              </w:rPr>
              <w:t>3</w:t>
            </w:r>
          </w:p>
        </w:tc>
        <w:tc>
          <w:tcPr>
            <w:tcW w:w="2260" w:type="dxa"/>
            <w:tcBorders>
              <w:right w:val="single" w:sz="8" w:space="0" w:color="auto"/>
            </w:tcBorders>
            <w:shd w:val="clear" w:color="auto" w:fill="auto"/>
            <w:vAlign w:val="bottom"/>
          </w:tcPr>
          <w:p w:rsidR="00EC2D35" w:rsidRDefault="00EC2D35" w:rsidP="00752339">
            <w:pPr>
              <w:spacing w:line="0" w:lineRule="atLeast"/>
              <w:ind w:right="960"/>
              <w:jc w:val="right"/>
              <w:rPr>
                <w:rFonts w:ascii="Arial" w:eastAsia="Arial" w:hAnsi="Arial"/>
                <w:sz w:val="24"/>
              </w:rPr>
            </w:pPr>
            <w:r>
              <w:rPr>
                <w:rFonts w:ascii="Arial" w:eastAsia="Arial" w:hAnsi="Arial"/>
                <w:sz w:val="24"/>
              </w:rPr>
              <w:t>2</w:t>
            </w:r>
          </w:p>
        </w:tc>
        <w:tc>
          <w:tcPr>
            <w:tcW w:w="2260" w:type="dxa"/>
            <w:tcBorders>
              <w:right w:val="single" w:sz="8" w:space="0" w:color="auto"/>
            </w:tcBorders>
            <w:shd w:val="clear" w:color="auto" w:fill="auto"/>
            <w:vAlign w:val="bottom"/>
          </w:tcPr>
          <w:p w:rsidR="00EC2D35" w:rsidRDefault="00EC2D35" w:rsidP="00752339">
            <w:pPr>
              <w:spacing w:line="0" w:lineRule="atLeast"/>
              <w:ind w:right="980"/>
              <w:jc w:val="right"/>
              <w:rPr>
                <w:rFonts w:ascii="Arial" w:eastAsia="Arial" w:hAnsi="Arial"/>
                <w:sz w:val="24"/>
              </w:rPr>
            </w:pPr>
            <w:r>
              <w:rPr>
                <w:rFonts w:ascii="Arial" w:eastAsia="Arial" w:hAnsi="Arial"/>
                <w:sz w:val="24"/>
              </w:rPr>
              <w:t>7</w:t>
            </w:r>
          </w:p>
        </w:tc>
        <w:tc>
          <w:tcPr>
            <w:tcW w:w="2240" w:type="dxa"/>
            <w:tcBorders>
              <w:right w:val="single" w:sz="8" w:space="0" w:color="auto"/>
            </w:tcBorders>
            <w:shd w:val="clear" w:color="auto" w:fill="auto"/>
            <w:vAlign w:val="bottom"/>
          </w:tcPr>
          <w:p w:rsidR="00EC2D35" w:rsidRDefault="00EC2D35" w:rsidP="00752339">
            <w:pPr>
              <w:spacing w:line="0" w:lineRule="atLeast"/>
              <w:jc w:val="center"/>
              <w:rPr>
                <w:rFonts w:ascii="Arial" w:eastAsia="Arial" w:hAnsi="Arial"/>
                <w:sz w:val="24"/>
              </w:rPr>
            </w:pPr>
            <w:r>
              <w:rPr>
                <w:rFonts w:ascii="Arial" w:eastAsia="Arial" w:hAnsi="Arial"/>
                <w:sz w:val="24"/>
              </w:rPr>
              <w:t>2&lt;7</w:t>
            </w:r>
          </w:p>
        </w:tc>
      </w:tr>
      <w:tr w:rsidR="00EC2D35" w:rsidTr="00752339">
        <w:trPr>
          <w:trHeight w:val="89"/>
        </w:trPr>
        <w:tc>
          <w:tcPr>
            <w:tcW w:w="2280" w:type="dxa"/>
            <w:tcBorders>
              <w:left w:val="single" w:sz="8" w:space="0" w:color="auto"/>
              <w:bottom w:val="single" w:sz="8" w:space="0" w:color="auto"/>
              <w:right w:val="single" w:sz="8" w:space="0" w:color="auto"/>
            </w:tcBorders>
            <w:shd w:val="clear" w:color="auto" w:fill="auto"/>
            <w:vAlign w:val="bottom"/>
          </w:tcPr>
          <w:p w:rsidR="00EC2D35" w:rsidRDefault="00EC2D35" w:rsidP="00752339">
            <w:pPr>
              <w:spacing w:line="0" w:lineRule="atLeast"/>
              <w:rPr>
                <w:rFonts w:ascii="Times New Roman" w:eastAsia="Times New Roman" w:hAnsi="Times New Roman"/>
                <w:sz w:val="7"/>
              </w:rPr>
            </w:pPr>
          </w:p>
        </w:tc>
        <w:tc>
          <w:tcPr>
            <w:tcW w:w="2260" w:type="dxa"/>
            <w:tcBorders>
              <w:bottom w:val="single" w:sz="8" w:space="0" w:color="auto"/>
              <w:right w:val="single" w:sz="8" w:space="0" w:color="auto"/>
            </w:tcBorders>
            <w:shd w:val="clear" w:color="auto" w:fill="auto"/>
            <w:vAlign w:val="bottom"/>
          </w:tcPr>
          <w:p w:rsidR="00EC2D35" w:rsidRDefault="00EC2D35" w:rsidP="00752339">
            <w:pPr>
              <w:spacing w:line="0" w:lineRule="atLeast"/>
              <w:rPr>
                <w:rFonts w:ascii="Times New Roman" w:eastAsia="Times New Roman" w:hAnsi="Times New Roman"/>
                <w:sz w:val="7"/>
              </w:rPr>
            </w:pPr>
          </w:p>
        </w:tc>
        <w:tc>
          <w:tcPr>
            <w:tcW w:w="2260" w:type="dxa"/>
            <w:tcBorders>
              <w:bottom w:val="single" w:sz="8" w:space="0" w:color="auto"/>
              <w:right w:val="single" w:sz="8" w:space="0" w:color="auto"/>
            </w:tcBorders>
            <w:shd w:val="clear" w:color="auto" w:fill="auto"/>
            <w:vAlign w:val="bottom"/>
          </w:tcPr>
          <w:p w:rsidR="00EC2D35" w:rsidRDefault="00EC2D35" w:rsidP="00752339">
            <w:pPr>
              <w:spacing w:line="0" w:lineRule="atLeast"/>
              <w:rPr>
                <w:rFonts w:ascii="Times New Roman" w:eastAsia="Times New Roman" w:hAnsi="Times New Roman"/>
                <w:sz w:val="7"/>
              </w:rPr>
            </w:pPr>
          </w:p>
        </w:tc>
        <w:tc>
          <w:tcPr>
            <w:tcW w:w="2240" w:type="dxa"/>
            <w:tcBorders>
              <w:bottom w:val="single" w:sz="8" w:space="0" w:color="auto"/>
              <w:right w:val="single" w:sz="8" w:space="0" w:color="auto"/>
            </w:tcBorders>
            <w:shd w:val="clear" w:color="auto" w:fill="auto"/>
            <w:vAlign w:val="bottom"/>
          </w:tcPr>
          <w:p w:rsidR="00EC2D35" w:rsidRDefault="00EC2D35" w:rsidP="00752339">
            <w:pPr>
              <w:spacing w:line="0" w:lineRule="atLeast"/>
              <w:rPr>
                <w:rFonts w:ascii="Times New Roman" w:eastAsia="Times New Roman" w:hAnsi="Times New Roman"/>
                <w:sz w:val="7"/>
              </w:rPr>
            </w:pPr>
          </w:p>
        </w:tc>
      </w:tr>
    </w:tbl>
    <w:p w:rsidR="00EC2D35" w:rsidRDefault="00EC2D35" w:rsidP="00752339">
      <w:pPr>
        <w:spacing w:line="200" w:lineRule="exact"/>
        <w:rPr>
          <w:rFonts w:ascii="Times New Roman" w:eastAsia="Times New Roman" w:hAnsi="Times New Roman"/>
        </w:rPr>
      </w:pPr>
    </w:p>
    <w:p w:rsidR="00045B11" w:rsidRDefault="00045B11" w:rsidP="00752339">
      <w:pPr>
        <w:spacing w:line="0" w:lineRule="atLeast"/>
        <w:rPr>
          <w:rFonts w:ascii="Arial" w:eastAsia="Arial" w:hAnsi="Arial"/>
          <w:color w:val="FF0000"/>
          <w:sz w:val="24"/>
        </w:rPr>
      </w:pPr>
      <w:r>
        <w:rPr>
          <w:rFonts w:ascii="Arial" w:eastAsia="Arial" w:hAnsi="Arial"/>
          <w:color w:val="FF0000"/>
          <w:sz w:val="24"/>
        </w:rPr>
        <w:t>Ejercicio 1</w:t>
      </w:r>
    </w:p>
    <w:p w:rsidR="00045B11" w:rsidRDefault="00045B11" w:rsidP="00752339">
      <w:pPr>
        <w:spacing w:line="54" w:lineRule="exact"/>
        <w:rPr>
          <w:rFonts w:ascii="Times New Roman" w:eastAsia="Times New Roman" w:hAnsi="Times New Roman"/>
        </w:rPr>
      </w:pPr>
    </w:p>
    <w:p w:rsidR="00045B11" w:rsidRDefault="00045B11" w:rsidP="00752339">
      <w:pPr>
        <w:spacing w:line="0" w:lineRule="atLeast"/>
        <w:rPr>
          <w:rFonts w:ascii="Arial" w:eastAsia="Arial" w:hAnsi="Arial"/>
          <w:sz w:val="24"/>
        </w:rPr>
      </w:pPr>
      <w:r>
        <w:rPr>
          <w:rFonts w:ascii="Arial" w:eastAsia="Arial" w:hAnsi="Arial"/>
          <w:sz w:val="24"/>
        </w:rPr>
        <w:t>PROBLEMA: Seguir el algoritmo para obtener una figura</w:t>
      </w:r>
    </w:p>
    <w:p w:rsidR="00045B11" w:rsidRDefault="00045B11" w:rsidP="00752339">
      <w:pPr>
        <w:spacing w:line="54" w:lineRule="exact"/>
        <w:rPr>
          <w:rFonts w:ascii="Times New Roman" w:eastAsia="Times New Roman" w:hAnsi="Times New Roman"/>
        </w:rPr>
      </w:pPr>
    </w:p>
    <w:p w:rsidR="00045B11" w:rsidRDefault="00045B11" w:rsidP="00752339">
      <w:pPr>
        <w:spacing w:line="0" w:lineRule="atLeast"/>
        <w:rPr>
          <w:rFonts w:ascii="Arial" w:eastAsia="Arial" w:hAnsi="Arial"/>
          <w:sz w:val="24"/>
        </w:rPr>
      </w:pPr>
      <w:r>
        <w:rPr>
          <w:rFonts w:ascii="Arial" w:eastAsia="Arial" w:hAnsi="Arial"/>
          <w:sz w:val="24"/>
        </w:rPr>
        <w:t>ENTRADA: Hoja tamaño carta en limpio, regla y lápiz.</w:t>
      </w:r>
    </w:p>
    <w:p w:rsidR="00045B11" w:rsidRDefault="00045B11" w:rsidP="00752339">
      <w:pPr>
        <w:spacing w:line="54" w:lineRule="exact"/>
        <w:rPr>
          <w:rFonts w:ascii="Times New Roman" w:eastAsia="Times New Roman" w:hAnsi="Times New Roman"/>
        </w:rPr>
      </w:pPr>
    </w:p>
    <w:p w:rsidR="00045B11" w:rsidRDefault="00045B11" w:rsidP="00752339">
      <w:pPr>
        <w:spacing w:line="0" w:lineRule="atLeast"/>
        <w:rPr>
          <w:rFonts w:ascii="Arial" w:eastAsia="Arial" w:hAnsi="Arial"/>
          <w:sz w:val="24"/>
        </w:rPr>
      </w:pPr>
      <w:r>
        <w:rPr>
          <w:rFonts w:ascii="Arial" w:eastAsia="Arial" w:hAnsi="Arial"/>
          <w:sz w:val="24"/>
        </w:rPr>
        <w:t>SALIDA: Figura correcta.</w:t>
      </w:r>
    </w:p>
    <w:p w:rsidR="00045B11" w:rsidRDefault="00045B11" w:rsidP="00752339">
      <w:pPr>
        <w:spacing w:line="54" w:lineRule="exact"/>
        <w:rPr>
          <w:rFonts w:ascii="Times New Roman" w:eastAsia="Times New Roman" w:hAnsi="Times New Roman"/>
        </w:rPr>
      </w:pPr>
    </w:p>
    <w:p w:rsidR="00045B11" w:rsidRDefault="00045B11" w:rsidP="00752339">
      <w:pPr>
        <w:spacing w:line="0" w:lineRule="atLeast"/>
        <w:rPr>
          <w:rFonts w:ascii="Arial" w:eastAsia="Arial" w:hAnsi="Arial"/>
          <w:sz w:val="24"/>
        </w:rPr>
      </w:pPr>
      <w:r>
        <w:rPr>
          <w:rFonts w:ascii="Arial" w:eastAsia="Arial" w:hAnsi="Arial"/>
          <w:sz w:val="24"/>
        </w:rPr>
        <w:t>Algoritmo</w:t>
      </w:r>
    </w:p>
    <w:p w:rsidR="00045B11" w:rsidRDefault="00045B11" w:rsidP="00752339">
      <w:pPr>
        <w:spacing w:line="54" w:lineRule="exact"/>
        <w:rPr>
          <w:rFonts w:ascii="Times New Roman" w:eastAsia="Times New Roman" w:hAnsi="Times New Roman"/>
        </w:rPr>
      </w:pPr>
    </w:p>
    <w:p w:rsidR="00045B11" w:rsidRDefault="00045B11" w:rsidP="00752339">
      <w:pPr>
        <w:numPr>
          <w:ilvl w:val="0"/>
          <w:numId w:val="1"/>
        </w:numPr>
        <w:tabs>
          <w:tab w:val="left" w:pos="267"/>
        </w:tabs>
        <w:spacing w:line="287" w:lineRule="auto"/>
        <w:ind w:right="1400" w:firstLine="1"/>
        <w:rPr>
          <w:rFonts w:ascii="Arial" w:eastAsia="Arial" w:hAnsi="Arial"/>
          <w:sz w:val="24"/>
        </w:rPr>
      </w:pPr>
      <w:r>
        <w:rPr>
          <w:rFonts w:ascii="Arial" w:eastAsia="Arial" w:hAnsi="Arial"/>
          <w:sz w:val="24"/>
        </w:rPr>
        <w:t>Dibuja una V invertida. Empieza desde el lado izquierdo, sube, y baja hacia el lado derecho, no levantes el lápiz.</w:t>
      </w:r>
    </w:p>
    <w:p w:rsidR="00045B11" w:rsidRDefault="00045B11" w:rsidP="00752339">
      <w:pPr>
        <w:numPr>
          <w:ilvl w:val="0"/>
          <w:numId w:val="1"/>
        </w:numPr>
        <w:tabs>
          <w:tab w:val="left" w:pos="267"/>
        </w:tabs>
        <w:spacing w:line="287" w:lineRule="auto"/>
        <w:ind w:right="1720" w:firstLine="1"/>
        <w:rPr>
          <w:rFonts w:ascii="Arial" w:eastAsia="Arial" w:hAnsi="Arial"/>
          <w:sz w:val="24"/>
        </w:rPr>
      </w:pPr>
      <w:r>
        <w:rPr>
          <w:rFonts w:ascii="Arial" w:eastAsia="Arial" w:hAnsi="Arial"/>
          <w:sz w:val="24"/>
        </w:rPr>
        <w:t>Ahora dibuja una línea en ángulo ascendente hacia la izquierda. Debe cruzar la primera línea más o menos a 1/3 de la altura. Todavía no levantes el lápiz del papel.</w:t>
      </w:r>
    </w:p>
    <w:p w:rsidR="00045B11" w:rsidRDefault="00045B11" w:rsidP="00752339">
      <w:pPr>
        <w:numPr>
          <w:ilvl w:val="0"/>
          <w:numId w:val="1"/>
        </w:numPr>
        <w:tabs>
          <w:tab w:val="left" w:pos="267"/>
        </w:tabs>
        <w:spacing w:line="287" w:lineRule="auto"/>
        <w:ind w:right="1360" w:firstLine="1"/>
        <w:rPr>
          <w:rFonts w:ascii="Arial" w:eastAsia="Arial" w:hAnsi="Arial"/>
          <w:sz w:val="24"/>
        </w:rPr>
      </w:pPr>
      <w:r>
        <w:rPr>
          <w:rFonts w:ascii="Arial" w:eastAsia="Arial" w:hAnsi="Arial"/>
          <w:sz w:val="24"/>
        </w:rPr>
        <w:t>Ahora, dibuja una línea horizontal hacia la derecha. Debe cruzar la V invertida más o menos a 2/3 de la altura total. Sigue sin levantar el lápiz.</w:t>
      </w:r>
    </w:p>
    <w:p w:rsidR="00045B11" w:rsidRDefault="00045B11" w:rsidP="00752339">
      <w:pPr>
        <w:numPr>
          <w:ilvl w:val="0"/>
          <w:numId w:val="1"/>
        </w:numPr>
        <w:tabs>
          <w:tab w:val="left" w:pos="267"/>
        </w:tabs>
        <w:spacing w:line="287" w:lineRule="auto"/>
        <w:ind w:right="1800" w:firstLine="1"/>
        <w:rPr>
          <w:rFonts w:ascii="Arial" w:eastAsia="Arial" w:hAnsi="Arial"/>
          <w:sz w:val="24"/>
        </w:rPr>
      </w:pPr>
      <w:r>
        <w:rPr>
          <w:rFonts w:ascii="Arial" w:eastAsia="Arial" w:hAnsi="Arial"/>
          <w:sz w:val="24"/>
        </w:rPr>
        <w:t>Dibuja una línea en un ángulo descendente hasta el punto de inicio. Las líneas deben unirse.</w:t>
      </w:r>
    </w:p>
    <w:p w:rsidR="00434886" w:rsidRDefault="00045B11" w:rsidP="00527DEF">
      <w:pPr>
        <w:numPr>
          <w:ilvl w:val="0"/>
          <w:numId w:val="1"/>
        </w:numPr>
        <w:tabs>
          <w:tab w:val="left" w:pos="260"/>
        </w:tabs>
        <w:spacing w:line="0" w:lineRule="atLeast"/>
        <w:ind w:left="260" w:hanging="259"/>
        <w:rPr>
          <w:rFonts w:ascii="Arial" w:eastAsia="Arial" w:hAnsi="Arial"/>
          <w:sz w:val="24"/>
        </w:rPr>
      </w:pPr>
      <w:r>
        <w:rPr>
          <w:rFonts w:ascii="Arial" w:eastAsia="Arial" w:hAnsi="Arial"/>
          <w:sz w:val="24"/>
        </w:rPr>
        <w:t>Ahora ya puedes levantar el lápiz del papel. Has terminado la estrella de 5 puntas</w:t>
      </w:r>
    </w:p>
    <w:p w:rsidR="002E749B" w:rsidRDefault="002E749B" w:rsidP="002E749B">
      <w:pPr>
        <w:tabs>
          <w:tab w:val="left" w:pos="260"/>
        </w:tabs>
        <w:spacing w:line="0" w:lineRule="atLeast"/>
        <w:rPr>
          <w:rFonts w:ascii="Arial" w:eastAsia="Arial" w:hAnsi="Arial"/>
          <w:sz w:val="24"/>
        </w:rPr>
      </w:pPr>
    </w:p>
    <w:p w:rsidR="002E749B" w:rsidRPr="00527DEF" w:rsidRDefault="002E749B" w:rsidP="002E749B">
      <w:pPr>
        <w:tabs>
          <w:tab w:val="left" w:pos="260"/>
        </w:tabs>
        <w:spacing w:line="0" w:lineRule="atLeast"/>
        <w:rPr>
          <w:rFonts w:ascii="Arial" w:eastAsia="Arial" w:hAnsi="Arial"/>
          <w:sz w:val="24"/>
        </w:rPr>
        <w:sectPr w:rsidR="002E749B" w:rsidRPr="00527DEF">
          <w:pgSz w:w="11920" w:h="16860"/>
          <w:pgMar w:top="1440" w:right="720" w:bottom="714" w:left="720" w:header="0" w:footer="0" w:gutter="0"/>
          <w:cols w:space="0" w:equalWidth="0">
            <w:col w:w="10480"/>
          </w:cols>
          <w:docGrid w:linePitch="360"/>
        </w:sectPr>
      </w:pPr>
    </w:p>
    <w:p w:rsidR="00000000" w:rsidRDefault="006B415A" w:rsidP="006B415A">
      <w:pPr>
        <w:tabs>
          <w:tab w:val="left" w:pos="260"/>
        </w:tabs>
        <w:spacing w:line="0" w:lineRule="atLeast"/>
        <w:rPr>
          <w:rFonts w:ascii="Times New Roman" w:eastAsia="Times New Roman" w:hAnsi="Times New Roman"/>
        </w:rPr>
      </w:pPr>
      <w:bookmarkStart w:id="3" w:name="page4"/>
      <w:bookmarkEnd w:id="3"/>
      <w:r>
        <w:rPr>
          <w:rFonts w:ascii="Arial" w:eastAsia="Arial" w:hAnsi="Arial"/>
          <w:sz w:val="24"/>
        </w:rPr>
        <w:lastRenderedPageBreak/>
        <w:t>i</w:t>
      </w:r>
      <w:bookmarkStart w:id="4" w:name="page5"/>
      <w:bookmarkEnd w:id="4"/>
      <w:r w:rsidR="00457F02">
        <w:rPr>
          <w:rFonts w:ascii="Arial" w:eastAsia="Arial" w:hAnsi="Arial"/>
          <w:noProof/>
          <w:sz w:val="24"/>
        </w:rPr>
        <w:drawing>
          <wp:anchor distT="0" distB="0" distL="114300" distR="114300" simplePos="0" relativeHeight="251663360" behindDoc="1" locked="0" layoutInCell="1" allowOverlap="1">
            <wp:simplePos x="0" y="0"/>
            <wp:positionH relativeFrom="page">
              <wp:posOffset>476885</wp:posOffset>
            </wp:positionH>
            <wp:positionV relativeFrom="page">
              <wp:posOffset>476885</wp:posOffset>
            </wp:positionV>
            <wp:extent cx="6654165" cy="8875395"/>
            <wp:effectExtent l="0" t="0" r="0" b="0"/>
            <wp:wrapNone/>
            <wp:docPr id="15" name="Imagen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5"/>
                    <pic:cNvPicPr>
                      <a:picLocks/>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54165" cy="887539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301" w:lineRule="exact"/>
        <w:rPr>
          <w:rFonts w:ascii="Times New Roman" w:eastAsia="Times New Roman" w:hAnsi="Times New Roman"/>
        </w:rPr>
      </w:pPr>
    </w:p>
    <w:p w:rsidR="00A23E25" w:rsidRDefault="00A23E25">
      <w:pPr>
        <w:spacing w:line="0" w:lineRule="atLeast"/>
        <w:rPr>
          <w:rFonts w:ascii="Arial" w:eastAsia="Arial" w:hAnsi="Arial"/>
          <w:color w:val="FF0000"/>
          <w:sz w:val="24"/>
        </w:rPr>
      </w:pPr>
    </w:p>
    <w:p w:rsidR="00A23E25" w:rsidRDefault="00A23E25">
      <w:pPr>
        <w:spacing w:line="0" w:lineRule="atLeast"/>
        <w:rPr>
          <w:rFonts w:ascii="Arial" w:eastAsia="Arial" w:hAnsi="Arial"/>
          <w:color w:val="FF0000"/>
          <w:sz w:val="24"/>
        </w:rPr>
      </w:pPr>
    </w:p>
    <w:p w:rsidR="007C5B38" w:rsidRDefault="007C5B38">
      <w:pPr>
        <w:spacing w:line="0" w:lineRule="atLeast"/>
        <w:rPr>
          <w:rFonts w:ascii="Arial" w:eastAsia="Arial" w:hAnsi="Arial"/>
          <w:color w:val="FF0000"/>
          <w:sz w:val="24"/>
        </w:rPr>
      </w:pPr>
    </w:p>
    <w:p w:rsidR="00000000" w:rsidRDefault="00B87AAD">
      <w:pPr>
        <w:spacing w:line="0" w:lineRule="atLeast"/>
        <w:rPr>
          <w:rFonts w:ascii="Arial" w:eastAsia="Arial" w:hAnsi="Arial"/>
          <w:color w:val="FF0000"/>
          <w:sz w:val="24"/>
        </w:rPr>
      </w:pPr>
      <w:r>
        <w:rPr>
          <w:rFonts w:ascii="Arial" w:eastAsia="Arial" w:hAnsi="Arial"/>
          <w:color w:val="FF0000"/>
          <w:sz w:val="24"/>
        </w:rPr>
        <w:lastRenderedPageBreak/>
        <w:t>Ejercicio 2</w:t>
      </w:r>
    </w:p>
    <w:p w:rsidR="00000000" w:rsidRDefault="00B87AAD">
      <w:pPr>
        <w:spacing w:line="54" w:lineRule="exact"/>
        <w:rPr>
          <w:rFonts w:ascii="Times New Roman" w:eastAsia="Times New Roman" w:hAnsi="Times New Roman"/>
        </w:rPr>
      </w:pPr>
    </w:p>
    <w:p w:rsidR="007C5B38" w:rsidRDefault="00B87AAD">
      <w:pPr>
        <w:spacing w:line="0" w:lineRule="atLeast"/>
        <w:rPr>
          <w:rFonts w:ascii="Arial" w:eastAsia="Arial" w:hAnsi="Arial"/>
          <w:sz w:val="24"/>
        </w:rPr>
      </w:pPr>
      <w:r>
        <w:rPr>
          <w:rFonts w:ascii="Arial" w:eastAsia="Arial" w:hAnsi="Arial"/>
          <w:sz w:val="24"/>
        </w:rPr>
        <w:t xml:space="preserve">PROBLEMA: Seguir el algoritmo para obtener una </w:t>
      </w:r>
      <w:r w:rsidR="007C5B38">
        <w:rPr>
          <w:rFonts w:ascii="Arial" w:eastAsia="Arial" w:hAnsi="Arial"/>
          <w:sz w:val="24"/>
        </w:rPr>
        <w:t xml:space="preserve">figura </w:t>
      </w:r>
    </w:p>
    <w:p w:rsidR="007C5B38" w:rsidRDefault="007C5B38" w:rsidP="00752339">
      <w:pPr>
        <w:spacing w:line="0" w:lineRule="atLeast"/>
        <w:rPr>
          <w:rFonts w:ascii="Arial" w:eastAsia="Arial" w:hAnsi="Arial"/>
          <w:sz w:val="24"/>
        </w:rPr>
      </w:pPr>
      <w:r>
        <w:rPr>
          <w:rFonts w:ascii="Arial" w:eastAsia="Arial" w:hAnsi="Arial"/>
          <w:sz w:val="24"/>
        </w:rPr>
        <w:t xml:space="preserve"> </w:t>
      </w:r>
      <w:bookmarkStart w:id="5" w:name="page6"/>
      <w:bookmarkEnd w:id="5"/>
      <w:r>
        <w:rPr>
          <w:rFonts w:ascii="Arial" w:eastAsia="Arial" w:hAnsi="Arial"/>
          <w:sz w:val="24"/>
        </w:rPr>
        <w:t>ENTRADA: Hoja tamaño carta en limpio, regla y lápiz.</w:t>
      </w:r>
    </w:p>
    <w:p w:rsidR="007C5B38" w:rsidRDefault="007C5B38" w:rsidP="00752339">
      <w:pPr>
        <w:spacing w:line="54" w:lineRule="exact"/>
        <w:rPr>
          <w:rFonts w:ascii="Times New Roman" w:eastAsia="Times New Roman" w:hAnsi="Times New Roman"/>
        </w:rPr>
      </w:pPr>
    </w:p>
    <w:p w:rsidR="007C5B38" w:rsidRDefault="007C5B38" w:rsidP="00752339">
      <w:pPr>
        <w:spacing w:line="0" w:lineRule="atLeast"/>
        <w:rPr>
          <w:rFonts w:ascii="Arial" w:eastAsia="Arial" w:hAnsi="Arial"/>
          <w:sz w:val="24"/>
        </w:rPr>
      </w:pPr>
      <w:r>
        <w:rPr>
          <w:rFonts w:ascii="Arial" w:eastAsia="Arial" w:hAnsi="Arial"/>
          <w:sz w:val="24"/>
        </w:rPr>
        <w:t>SALIDA: Figura correcta.</w:t>
      </w:r>
    </w:p>
    <w:p w:rsidR="007C5B38" w:rsidRDefault="007C5B38" w:rsidP="00752339">
      <w:pPr>
        <w:spacing w:line="54" w:lineRule="exact"/>
        <w:rPr>
          <w:rFonts w:ascii="Times New Roman" w:eastAsia="Times New Roman" w:hAnsi="Times New Roman"/>
        </w:rPr>
      </w:pPr>
    </w:p>
    <w:p w:rsidR="007C5B38" w:rsidRDefault="007C5B38" w:rsidP="00752339">
      <w:pPr>
        <w:spacing w:line="0" w:lineRule="atLeast"/>
        <w:ind w:left="60"/>
        <w:rPr>
          <w:rFonts w:ascii="Arial" w:eastAsia="Arial" w:hAnsi="Arial"/>
          <w:sz w:val="24"/>
        </w:rPr>
      </w:pPr>
      <w:r>
        <w:rPr>
          <w:rFonts w:ascii="Arial" w:eastAsia="Arial" w:hAnsi="Arial"/>
          <w:sz w:val="24"/>
        </w:rPr>
        <w:t>Algoritmo</w:t>
      </w:r>
    </w:p>
    <w:p w:rsidR="007C5B38" w:rsidRDefault="007C5B38" w:rsidP="00752339">
      <w:pPr>
        <w:spacing w:line="54" w:lineRule="exact"/>
        <w:rPr>
          <w:rFonts w:ascii="Times New Roman" w:eastAsia="Times New Roman" w:hAnsi="Times New Roman"/>
        </w:rPr>
      </w:pPr>
    </w:p>
    <w:p w:rsidR="007C5B38" w:rsidRDefault="007C5B38" w:rsidP="00752339">
      <w:pPr>
        <w:numPr>
          <w:ilvl w:val="0"/>
          <w:numId w:val="2"/>
        </w:numPr>
        <w:tabs>
          <w:tab w:val="left" w:pos="267"/>
        </w:tabs>
        <w:spacing w:line="287" w:lineRule="auto"/>
        <w:ind w:right="2020" w:firstLine="1"/>
        <w:rPr>
          <w:rFonts w:ascii="Arial" w:eastAsia="Arial" w:hAnsi="Arial"/>
          <w:sz w:val="24"/>
        </w:rPr>
      </w:pPr>
      <w:r>
        <w:rPr>
          <w:rFonts w:ascii="Arial" w:eastAsia="Arial" w:hAnsi="Arial"/>
          <w:sz w:val="24"/>
        </w:rPr>
        <w:t>Empieza dibujando un círculo con un compás. Coloca un lápiz en el compás. Coloca la punta del compás en el centro de una hoja de papel.</w:t>
      </w:r>
    </w:p>
    <w:p w:rsidR="007C5B38" w:rsidRDefault="007C5B38" w:rsidP="00752339">
      <w:pPr>
        <w:numPr>
          <w:ilvl w:val="0"/>
          <w:numId w:val="2"/>
        </w:numPr>
        <w:tabs>
          <w:tab w:val="left" w:pos="267"/>
        </w:tabs>
        <w:spacing w:line="287" w:lineRule="auto"/>
        <w:ind w:right="1660" w:firstLine="1"/>
        <w:rPr>
          <w:rFonts w:ascii="Arial" w:eastAsia="Arial" w:hAnsi="Arial"/>
          <w:sz w:val="24"/>
        </w:rPr>
      </w:pPr>
      <w:r>
        <w:rPr>
          <w:rFonts w:ascii="Arial" w:eastAsia="Arial" w:hAnsi="Arial"/>
          <w:sz w:val="24"/>
        </w:rPr>
        <w:t>Ahora gira el compás, mientras mantienes la punta apoyada en el papel. El lápiz dibujará un círculo perfecto alrededor de la punta del compás.</w:t>
      </w:r>
    </w:p>
    <w:p w:rsidR="007C5B38" w:rsidRDefault="007C5B38" w:rsidP="00752339">
      <w:pPr>
        <w:numPr>
          <w:ilvl w:val="0"/>
          <w:numId w:val="2"/>
        </w:numPr>
        <w:tabs>
          <w:tab w:val="left" w:pos="267"/>
        </w:tabs>
        <w:spacing w:line="287" w:lineRule="auto"/>
        <w:ind w:right="1460" w:firstLine="1"/>
        <w:rPr>
          <w:rFonts w:ascii="Arial" w:eastAsia="Arial" w:hAnsi="Arial"/>
          <w:sz w:val="24"/>
        </w:rPr>
      </w:pPr>
      <w:r>
        <w:rPr>
          <w:rFonts w:ascii="Arial" w:eastAsia="Arial" w:hAnsi="Arial"/>
          <w:sz w:val="24"/>
        </w:rPr>
        <w:t>Marca un punto en la parte superior del círculo con el lápiz. Ahora, coloca la punta del compás en la marca. No cambies el radio del compás con que hiciste el círculo.</w:t>
      </w:r>
    </w:p>
    <w:p w:rsidR="007C5B38" w:rsidRDefault="007C5B38" w:rsidP="00752339">
      <w:pPr>
        <w:numPr>
          <w:ilvl w:val="0"/>
          <w:numId w:val="2"/>
        </w:numPr>
        <w:tabs>
          <w:tab w:val="left" w:pos="267"/>
        </w:tabs>
        <w:spacing w:line="287" w:lineRule="auto"/>
        <w:ind w:right="1580" w:firstLine="1"/>
        <w:rPr>
          <w:rFonts w:ascii="Arial" w:eastAsia="Arial" w:hAnsi="Arial"/>
          <w:sz w:val="24"/>
        </w:rPr>
      </w:pPr>
      <w:r>
        <w:rPr>
          <w:rFonts w:ascii="Arial" w:eastAsia="Arial" w:hAnsi="Arial"/>
          <w:sz w:val="24"/>
        </w:rPr>
        <w:t>Gira el compás para hacer una marca en el propio círculo hacia la izquierda. Haz una marca también en el lado derecho.</w:t>
      </w:r>
    </w:p>
    <w:p w:rsidR="007C5B38" w:rsidRDefault="007C5B38" w:rsidP="00752339">
      <w:pPr>
        <w:numPr>
          <w:ilvl w:val="0"/>
          <w:numId w:val="2"/>
        </w:numPr>
        <w:tabs>
          <w:tab w:val="left" w:pos="267"/>
        </w:tabs>
        <w:spacing w:line="287" w:lineRule="auto"/>
        <w:ind w:right="1540" w:firstLine="1"/>
        <w:rPr>
          <w:rFonts w:ascii="Arial" w:eastAsia="Arial" w:hAnsi="Arial"/>
          <w:sz w:val="24"/>
        </w:rPr>
      </w:pPr>
      <w:r>
        <w:rPr>
          <w:rFonts w:ascii="Arial" w:eastAsia="Arial" w:hAnsi="Arial"/>
          <w:sz w:val="24"/>
        </w:rPr>
        <w:t>Ahora, coloca la punta del compás en uno de los puntos. Recuerda no cambiar el radio del compás. Haz otra marca en el círculo.</w:t>
      </w:r>
    </w:p>
    <w:p w:rsidR="007C5B38" w:rsidRDefault="007C5B38" w:rsidP="00752339">
      <w:pPr>
        <w:numPr>
          <w:ilvl w:val="0"/>
          <w:numId w:val="2"/>
        </w:numPr>
        <w:tabs>
          <w:tab w:val="left" w:pos="267"/>
        </w:tabs>
        <w:spacing w:line="287" w:lineRule="auto"/>
        <w:ind w:right="1540" w:firstLine="1"/>
        <w:rPr>
          <w:rFonts w:ascii="Arial" w:eastAsia="Arial" w:hAnsi="Arial"/>
          <w:sz w:val="24"/>
        </w:rPr>
      </w:pPr>
      <w:r>
        <w:rPr>
          <w:rFonts w:ascii="Arial" w:eastAsia="Arial" w:hAnsi="Arial"/>
          <w:sz w:val="24"/>
        </w:rPr>
        <w:t>Continúa moviendo la punta del compás a las otras marcas, y continúa hasta que tengas 6 marcas a la misma distancia unas de otras. Ahora, ya puedes dejar tu compás a un lado.</w:t>
      </w:r>
    </w:p>
    <w:p w:rsidR="007C5B38" w:rsidRDefault="007C5B38" w:rsidP="00752339">
      <w:pPr>
        <w:numPr>
          <w:ilvl w:val="0"/>
          <w:numId w:val="2"/>
        </w:numPr>
        <w:tabs>
          <w:tab w:val="left" w:pos="267"/>
        </w:tabs>
        <w:spacing w:line="287" w:lineRule="auto"/>
        <w:ind w:right="1300" w:firstLine="1"/>
        <w:rPr>
          <w:rFonts w:ascii="Arial" w:eastAsia="Arial" w:hAnsi="Arial"/>
          <w:sz w:val="24"/>
        </w:rPr>
      </w:pPr>
      <w:r>
        <w:rPr>
          <w:rFonts w:ascii="Arial" w:eastAsia="Arial" w:hAnsi="Arial"/>
          <w:sz w:val="24"/>
        </w:rPr>
        <w:t>Usa una regla para crear un triángulo que empiece en la marca superior del círculo. Coloca el lápiz en la marca superior. Ahora dibuja una línea hasta la segunda marca por la izquierda. Dibuja otra línea, ahora hacia la derecha, saltándote la marca de la parte más baja. Complementa el triángulo con una línea hacia la marca superior. Así completarás el triángulo.</w:t>
      </w:r>
    </w:p>
    <w:p w:rsidR="007C5B38" w:rsidRDefault="007C5B38" w:rsidP="00752339">
      <w:pPr>
        <w:spacing w:line="1" w:lineRule="exact"/>
        <w:rPr>
          <w:rFonts w:ascii="Arial" w:eastAsia="Arial" w:hAnsi="Arial"/>
          <w:sz w:val="24"/>
        </w:rPr>
      </w:pPr>
    </w:p>
    <w:p w:rsidR="007C5B38" w:rsidRDefault="007C5B38" w:rsidP="00752339">
      <w:pPr>
        <w:numPr>
          <w:ilvl w:val="0"/>
          <w:numId w:val="2"/>
        </w:numPr>
        <w:tabs>
          <w:tab w:val="left" w:pos="282"/>
        </w:tabs>
        <w:spacing w:line="287" w:lineRule="auto"/>
        <w:ind w:firstLine="1"/>
        <w:jc w:val="both"/>
        <w:rPr>
          <w:rFonts w:ascii="Arial" w:eastAsia="Arial" w:hAnsi="Arial"/>
          <w:sz w:val="24"/>
        </w:rPr>
      </w:pPr>
      <w:r>
        <w:rPr>
          <w:rFonts w:ascii="Arial" w:eastAsia="Arial" w:hAnsi="Arial"/>
          <w:sz w:val="24"/>
        </w:rPr>
        <w:t>Crea un segundo triángulo empezando en la marca en la base del círculo. Coloca el lápiz en la marca inferior. Ahora conéctala con la segunda marca hacia la izquierda. Dibuja una línea recta hacia la derecha, saltándote el punto superior.</w:t>
      </w:r>
    </w:p>
    <w:p w:rsidR="007C5B38" w:rsidRDefault="007C5B38" w:rsidP="00752339">
      <w:pPr>
        <w:spacing w:line="287" w:lineRule="auto"/>
        <w:ind w:right="2220"/>
        <w:rPr>
          <w:rFonts w:ascii="Arial" w:eastAsia="Arial" w:hAnsi="Arial"/>
          <w:sz w:val="24"/>
        </w:rPr>
      </w:pPr>
      <w:r>
        <w:rPr>
          <w:rFonts w:ascii="Arial" w:eastAsia="Arial" w:hAnsi="Arial"/>
          <w:sz w:val="24"/>
        </w:rPr>
        <w:t>Completa el segundo triángulo dibujando una línea hasta la marca en la parte inferior.</w:t>
      </w:r>
    </w:p>
    <w:p w:rsidR="007C5B38" w:rsidRDefault="007C5B38" w:rsidP="00752339">
      <w:pPr>
        <w:numPr>
          <w:ilvl w:val="0"/>
          <w:numId w:val="2"/>
        </w:numPr>
        <w:tabs>
          <w:tab w:val="left" w:pos="260"/>
        </w:tabs>
        <w:spacing w:line="0" w:lineRule="atLeast"/>
        <w:ind w:left="260" w:hanging="259"/>
        <w:rPr>
          <w:rFonts w:ascii="Arial" w:eastAsia="Arial" w:hAnsi="Arial"/>
          <w:sz w:val="24"/>
        </w:rPr>
      </w:pPr>
      <w:r>
        <w:rPr>
          <w:rFonts w:ascii="Arial" w:eastAsia="Arial" w:hAnsi="Arial"/>
          <w:sz w:val="24"/>
        </w:rPr>
        <w:t>Borra el círculo. Has terminado de dibujar tu estrella de 6 puntos.</w:t>
      </w:r>
    </w:p>
    <w:p w:rsidR="00000000" w:rsidRDefault="00B87AAD">
      <w:pPr>
        <w:spacing w:line="0" w:lineRule="atLeast"/>
        <w:rPr>
          <w:rFonts w:ascii="Arial" w:eastAsia="Arial" w:hAnsi="Arial"/>
          <w:sz w:val="24"/>
        </w:rPr>
      </w:pPr>
      <w:r>
        <w:rPr>
          <w:rFonts w:ascii="Arial" w:eastAsia="Arial" w:hAnsi="Arial"/>
          <w:sz w:val="24"/>
        </w:rPr>
        <w:t>ENTRADA: Hoja tamaño carta en limpio, regl</w:t>
      </w:r>
      <w:r>
        <w:rPr>
          <w:rFonts w:ascii="Arial" w:eastAsia="Arial" w:hAnsi="Arial"/>
          <w:sz w:val="24"/>
        </w:rPr>
        <w:t>a y lápiz.</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SALIDA: Figura correcta.</w:t>
      </w:r>
    </w:p>
    <w:p w:rsidR="00000000" w:rsidRDefault="00B87AAD">
      <w:pPr>
        <w:spacing w:line="54" w:lineRule="exact"/>
        <w:rPr>
          <w:rFonts w:ascii="Times New Roman" w:eastAsia="Times New Roman" w:hAnsi="Times New Roman"/>
        </w:rPr>
      </w:pPr>
    </w:p>
    <w:p w:rsidR="00000000" w:rsidRDefault="00B87AAD">
      <w:pPr>
        <w:spacing w:line="0" w:lineRule="atLeast"/>
        <w:ind w:left="60"/>
        <w:rPr>
          <w:rFonts w:ascii="Arial" w:eastAsia="Arial" w:hAnsi="Arial"/>
          <w:sz w:val="24"/>
        </w:rPr>
      </w:pPr>
      <w:r>
        <w:rPr>
          <w:rFonts w:ascii="Arial" w:eastAsia="Arial" w:hAnsi="Arial"/>
          <w:sz w:val="24"/>
        </w:rPr>
        <w:t>Algoritmo</w:t>
      </w:r>
    </w:p>
    <w:p w:rsidR="00000000" w:rsidRDefault="00B87AAD">
      <w:pPr>
        <w:spacing w:line="54" w:lineRule="exact"/>
        <w:rPr>
          <w:rFonts w:ascii="Times New Roman" w:eastAsia="Times New Roman" w:hAnsi="Times New Roman"/>
        </w:rPr>
      </w:pPr>
    </w:p>
    <w:p w:rsidR="00000000" w:rsidRDefault="00B87AAD">
      <w:pPr>
        <w:numPr>
          <w:ilvl w:val="0"/>
          <w:numId w:val="2"/>
        </w:numPr>
        <w:tabs>
          <w:tab w:val="left" w:pos="267"/>
        </w:tabs>
        <w:spacing w:line="287" w:lineRule="auto"/>
        <w:ind w:right="2020" w:firstLine="1"/>
        <w:rPr>
          <w:rFonts w:ascii="Arial" w:eastAsia="Arial" w:hAnsi="Arial"/>
          <w:sz w:val="24"/>
        </w:rPr>
      </w:pPr>
      <w:r>
        <w:rPr>
          <w:rFonts w:ascii="Arial" w:eastAsia="Arial" w:hAnsi="Arial"/>
          <w:sz w:val="24"/>
        </w:rPr>
        <w:t>Empieza dibujando un círculo con un compás. Coloca un lápiz en el compás. Coloca la punta del compás en el centro de una hoja de papel.</w:t>
      </w:r>
    </w:p>
    <w:p w:rsidR="00000000" w:rsidRDefault="00B87AAD">
      <w:pPr>
        <w:numPr>
          <w:ilvl w:val="0"/>
          <w:numId w:val="2"/>
        </w:numPr>
        <w:tabs>
          <w:tab w:val="left" w:pos="267"/>
        </w:tabs>
        <w:spacing w:line="287" w:lineRule="auto"/>
        <w:ind w:right="1660" w:firstLine="1"/>
        <w:rPr>
          <w:rFonts w:ascii="Arial" w:eastAsia="Arial" w:hAnsi="Arial"/>
          <w:sz w:val="24"/>
        </w:rPr>
      </w:pPr>
      <w:r>
        <w:rPr>
          <w:rFonts w:ascii="Arial" w:eastAsia="Arial" w:hAnsi="Arial"/>
          <w:sz w:val="24"/>
        </w:rPr>
        <w:t xml:space="preserve">Ahora gira el compás, mientras mantienes la punta apoyada en el papel. </w:t>
      </w:r>
      <w:r>
        <w:rPr>
          <w:rFonts w:ascii="Arial" w:eastAsia="Arial" w:hAnsi="Arial"/>
          <w:sz w:val="24"/>
        </w:rPr>
        <w:t>El lápiz dibujará un círculo perfecto alrededor de la punta del compás.</w:t>
      </w:r>
    </w:p>
    <w:p w:rsidR="00000000" w:rsidRDefault="00B87AAD">
      <w:pPr>
        <w:numPr>
          <w:ilvl w:val="0"/>
          <w:numId w:val="2"/>
        </w:numPr>
        <w:tabs>
          <w:tab w:val="left" w:pos="267"/>
        </w:tabs>
        <w:spacing w:line="287" w:lineRule="auto"/>
        <w:ind w:right="1460" w:firstLine="1"/>
        <w:rPr>
          <w:rFonts w:ascii="Arial" w:eastAsia="Arial" w:hAnsi="Arial"/>
          <w:sz w:val="24"/>
        </w:rPr>
      </w:pPr>
      <w:r>
        <w:rPr>
          <w:rFonts w:ascii="Arial" w:eastAsia="Arial" w:hAnsi="Arial"/>
          <w:sz w:val="24"/>
        </w:rPr>
        <w:t>Marca un punto en la parte superior del círculo con el lápiz. Ahora, coloca la punta del compás en la marca. No cambies el radio del compás con que hiciste el círculo.</w:t>
      </w:r>
    </w:p>
    <w:p w:rsidR="00000000" w:rsidRDefault="00B87AAD">
      <w:pPr>
        <w:numPr>
          <w:ilvl w:val="0"/>
          <w:numId w:val="2"/>
        </w:numPr>
        <w:tabs>
          <w:tab w:val="left" w:pos="267"/>
        </w:tabs>
        <w:spacing w:line="287" w:lineRule="auto"/>
        <w:ind w:right="1580" w:firstLine="1"/>
        <w:rPr>
          <w:rFonts w:ascii="Arial" w:eastAsia="Arial" w:hAnsi="Arial"/>
          <w:sz w:val="24"/>
        </w:rPr>
      </w:pPr>
      <w:r>
        <w:rPr>
          <w:rFonts w:ascii="Arial" w:eastAsia="Arial" w:hAnsi="Arial"/>
          <w:sz w:val="24"/>
        </w:rPr>
        <w:t>Gira el compás p</w:t>
      </w:r>
      <w:r>
        <w:rPr>
          <w:rFonts w:ascii="Arial" w:eastAsia="Arial" w:hAnsi="Arial"/>
          <w:sz w:val="24"/>
        </w:rPr>
        <w:t>ara hacer una marca en el propio círculo hacia la izquierda. Haz una marca también en el lado derecho.</w:t>
      </w:r>
    </w:p>
    <w:p w:rsidR="00000000" w:rsidRDefault="00B87AAD">
      <w:pPr>
        <w:numPr>
          <w:ilvl w:val="0"/>
          <w:numId w:val="2"/>
        </w:numPr>
        <w:tabs>
          <w:tab w:val="left" w:pos="267"/>
        </w:tabs>
        <w:spacing w:line="287" w:lineRule="auto"/>
        <w:ind w:right="1540" w:firstLine="1"/>
        <w:rPr>
          <w:rFonts w:ascii="Arial" w:eastAsia="Arial" w:hAnsi="Arial"/>
          <w:sz w:val="24"/>
        </w:rPr>
      </w:pPr>
      <w:r>
        <w:rPr>
          <w:rFonts w:ascii="Arial" w:eastAsia="Arial" w:hAnsi="Arial"/>
          <w:sz w:val="24"/>
        </w:rPr>
        <w:t>Ahora, coloca la punta del compás en uno de los puntos. Recuerda no cambiar el radio del compás. Haz otra marca en el círculo.</w:t>
      </w:r>
    </w:p>
    <w:p w:rsidR="00000000" w:rsidRDefault="00B87AAD">
      <w:pPr>
        <w:numPr>
          <w:ilvl w:val="0"/>
          <w:numId w:val="2"/>
        </w:numPr>
        <w:tabs>
          <w:tab w:val="left" w:pos="267"/>
        </w:tabs>
        <w:spacing w:line="287" w:lineRule="auto"/>
        <w:ind w:right="1540" w:firstLine="1"/>
        <w:rPr>
          <w:rFonts w:ascii="Arial" w:eastAsia="Arial" w:hAnsi="Arial"/>
          <w:sz w:val="24"/>
        </w:rPr>
      </w:pPr>
      <w:r>
        <w:rPr>
          <w:rFonts w:ascii="Arial" w:eastAsia="Arial" w:hAnsi="Arial"/>
          <w:sz w:val="24"/>
        </w:rPr>
        <w:t>Continúa moviendo la punta</w:t>
      </w:r>
      <w:r>
        <w:rPr>
          <w:rFonts w:ascii="Arial" w:eastAsia="Arial" w:hAnsi="Arial"/>
          <w:sz w:val="24"/>
        </w:rPr>
        <w:t xml:space="preserve"> del compás a las otras marcas, y continúa hasta que tengas 6 marcas a la misma distancia unas de otras. Ahora, ya puedes dejar tu compás a un lado.</w:t>
      </w:r>
    </w:p>
    <w:p w:rsidR="00000000" w:rsidRDefault="00B87AAD">
      <w:pPr>
        <w:numPr>
          <w:ilvl w:val="0"/>
          <w:numId w:val="2"/>
        </w:numPr>
        <w:tabs>
          <w:tab w:val="left" w:pos="267"/>
        </w:tabs>
        <w:spacing w:line="287" w:lineRule="auto"/>
        <w:ind w:right="1300" w:firstLine="1"/>
        <w:rPr>
          <w:rFonts w:ascii="Arial" w:eastAsia="Arial" w:hAnsi="Arial"/>
          <w:sz w:val="24"/>
        </w:rPr>
      </w:pPr>
      <w:r>
        <w:rPr>
          <w:rFonts w:ascii="Arial" w:eastAsia="Arial" w:hAnsi="Arial"/>
          <w:sz w:val="24"/>
        </w:rPr>
        <w:lastRenderedPageBreak/>
        <w:t>Usa una regla para crear un triángulo que empiece en la marca superior del círculo. Coloca el lápiz en la m</w:t>
      </w:r>
      <w:r>
        <w:rPr>
          <w:rFonts w:ascii="Arial" w:eastAsia="Arial" w:hAnsi="Arial"/>
          <w:sz w:val="24"/>
        </w:rPr>
        <w:t>arca superior. Ahora dibuja una línea hasta la segunda marca por la izquierda. Dibuja otra línea, ahora hacia la derecha, saltándote la marca de la parte más baja. Complementa el triángulo con una línea hacia la marca superior. Así completarás el triángulo</w:t>
      </w:r>
      <w:r>
        <w:rPr>
          <w:rFonts w:ascii="Arial" w:eastAsia="Arial" w:hAnsi="Arial"/>
          <w:sz w:val="24"/>
        </w:rPr>
        <w:t>.</w:t>
      </w:r>
    </w:p>
    <w:p w:rsidR="00000000" w:rsidRDefault="00B87AAD">
      <w:pPr>
        <w:spacing w:line="1" w:lineRule="exact"/>
        <w:rPr>
          <w:rFonts w:ascii="Arial" w:eastAsia="Arial" w:hAnsi="Arial"/>
          <w:sz w:val="24"/>
        </w:rPr>
      </w:pPr>
    </w:p>
    <w:p w:rsidR="00000000" w:rsidRDefault="00B87AAD">
      <w:pPr>
        <w:numPr>
          <w:ilvl w:val="0"/>
          <w:numId w:val="2"/>
        </w:numPr>
        <w:tabs>
          <w:tab w:val="left" w:pos="282"/>
        </w:tabs>
        <w:spacing w:line="287" w:lineRule="auto"/>
        <w:ind w:firstLine="1"/>
        <w:jc w:val="both"/>
        <w:rPr>
          <w:rFonts w:ascii="Arial" w:eastAsia="Arial" w:hAnsi="Arial"/>
          <w:sz w:val="24"/>
        </w:rPr>
      </w:pPr>
      <w:r>
        <w:rPr>
          <w:rFonts w:ascii="Arial" w:eastAsia="Arial" w:hAnsi="Arial"/>
          <w:sz w:val="24"/>
        </w:rPr>
        <w:t>Crea un segundo triángulo empezando en la marca en la base del círculo. Coloca el lápiz en la marca inferior. Ahora conéctala con la segunda marca hacia la izquierda. Dibuja una línea recta hacia la derecha, saltándote el punto superior.</w:t>
      </w:r>
    </w:p>
    <w:p w:rsidR="00000000" w:rsidRDefault="00B87AAD">
      <w:pPr>
        <w:spacing w:line="287" w:lineRule="auto"/>
        <w:ind w:right="2220"/>
        <w:rPr>
          <w:rFonts w:ascii="Arial" w:eastAsia="Arial" w:hAnsi="Arial"/>
          <w:sz w:val="24"/>
        </w:rPr>
      </w:pPr>
      <w:r>
        <w:rPr>
          <w:rFonts w:ascii="Arial" w:eastAsia="Arial" w:hAnsi="Arial"/>
          <w:sz w:val="24"/>
        </w:rPr>
        <w:t>Completa el seg</w:t>
      </w:r>
      <w:r>
        <w:rPr>
          <w:rFonts w:ascii="Arial" w:eastAsia="Arial" w:hAnsi="Arial"/>
          <w:sz w:val="24"/>
        </w:rPr>
        <w:t>undo triángulo dibujando una línea hasta la marca en la parte inferior.</w:t>
      </w:r>
    </w:p>
    <w:p w:rsidR="00000000" w:rsidRDefault="00B87AAD">
      <w:pPr>
        <w:numPr>
          <w:ilvl w:val="0"/>
          <w:numId w:val="2"/>
        </w:numPr>
        <w:tabs>
          <w:tab w:val="left" w:pos="260"/>
        </w:tabs>
        <w:spacing w:line="0" w:lineRule="atLeast"/>
        <w:ind w:left="260" w:hanging="259"/>
        <w:rPr>
          <w:rFonts w:ascii="Arial" w:eastAsia="Arial" w:hAnsi="Arial"/>
          <w:sz w:val="24"/>
        </w:rPr>
      </w:pPr>
      <w:r>
        <w:rPr>
          <w:rFonts w:ascii="Arial" w:eastAsia="Arial" w:hAnsi="Arial"/>
          <w:sz w:val="24"/>
        </w:rPr>
        <w:t>Borra el círculo. Has terminado de dibujar tu estrella de 6 puntos.</w:t>
      </w:r>
    </w:p>
    <w:p w:rsidR="00000000" w:rsidRDefault="00B87AAD">
      <w:pPr>
        <w:tabs>
          <w:tab w:val="left" w:pos="260"/>
        </w:tabs>
        <w:spacing w:line="0" w:lineRule="atLeast"/>
        <w:ind w:left="260" w:hanging="259"/>
        <w:rPr>
          <w:rFonts w:ascii="Arial" w:eastAsia="Arial" w:hAnsi="Arial"/>
          <w:sz w:val="24"/>
        </w:rPr>
        <w:sectPr w:rsidR="00000000">
          <w:pgSz w:w="11920" w:h="16860"/>
          <w:pgMar w:top="698" w:right="720" w:bottom="1440" w:left="720" w:header="0" w:footer="0" w:gutter="0"/>
          <w:cols w:space="0" w:equalWidth="0">
            <w:col w:w="10480"/>
          </w:cols>
          <w:docGrid w:linePitch="360"/>
        </w:sectPr>
      </w:pPr>
    </w:p>
    <w:p w:rsidR="00000000" w:rsidRDefault="00457F02">
      <w:pPr>
        <w:spacing w:line="200" w:lineRule="exact"/>
        <w:rPr>
          <w:rFonts w:ascii="Times New Roman" w:eastAsia="Times New Roman" w:hAnsi="Times New Roman"/>
        </w:rPr>
      </w:pPr>
      <w:bookmarkStart w:id="6" w:name="page7"/>
      <w:bookmarkEnd w:id="6"/>
      <w:r>
        <w:rPr>
          <w:rFonts w:ascii="Arial" w:eastAsia="Arial" w:hAnsi="Arial"/>
          <w:noProof/>
          <w:sz w:val="24"/>
        </w:rPr>
        <w:lastRenderedPageBreak/>
        <w:drawing>
          <wp:anchor distT="0" distB="0" distL="114300" distR="114300" simplePos="0" relativeHeight="251664384" behindDoc="1" locked="0" layoutInCell="1" allowOverlap="1">
            <wp:simplePos x="0" y="0"/>
            <wp:positionH relativeFrom="page">
              <wp:posOffset>476885</wp:posOffset>
            </wp:positionH>
            <wp:positionV relativeFrom="page">
              <wp:posOffset>476885</wp:posOffset>
            </wp:positionV>
            <wp:extent cx="6654165" cy="4986020"/>
            <wp:effectExtent l="0" t="0" r="0" b="0"/>
            <wp:wrapNone/>
            <wp:docPr id="16" name="Imagen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6"/>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54165" cy="49860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381" w:lineRule="exact"/>
        <w:rPr>
          <w:rFonts w:ascii="Times New Roman" w:eastAsia="Times New Roman" w:hAnsi="Times New Roman"/>
        </w:rPr>
      </w:pPr>
    </w:p>
    <w:p w:rsidR="00D740AA" w:rsidRDefault="00D740AA">
      <w:pPr>
        <w:spacing w:line="381" w:lineRule="exact"/>
        <w:rPr>
          <w:rFonts w:ascii="Times New Roman" w:eastAsia="Times New Roman" w:hAnsi="Times New Roman"/>
        </w:rPr>
      </w:pPr>
    </w:p>
    <w:p w:rsidR="00000000" w:rsidRDefault="00B87AAD">
      <w:pPr>
        <w:spacing w:line="0" w:lineRule="atLeast"/>
        <w:rPr>
          <w:rFonts w:ascii="Arial" w:eastAsia="Arial" w:hAnsi="Arial"/>
          <w:color w:val="FF0000"/>
          <w:sz w:val="23"/>
        </w:rPr>
      </w:pPr>
      <w:bookmarkStart w:id="7" w:name="_GoBack"/>
      <w:bookmarkEnd w:id="7"/>
      <w:r>
        <w:rPr>
          <w:rFonts w:ascii="Arial" w:eastAsia="Arial" w:hAnsi="Arial"/>
          <w:color w:val="FF0000"/>
          <w:sz w:val="23"/>
        </w:rPr>
        <w:t>TAREA:</w:t>
      </w:r>
    </w:p>
    <w:p w:rsidR="00000000" w:rsidRDefault="00B87AAD">
      <w:pPr>
        <w:spacing w:line="0" w:lineRule="atLeast"/>
        <w:rPr>
          <w:rFonts w:ascii="Arial" w:eastAsia="Arial" w:hAnsi="Arial"/>
          <w:color w:val="FF0000"/>
          <w:sz w:val="23"/>
        </w:rPr>
        <w:sectPr w:rsidR="00000000">
          <w:pgSz w:w="11920" w:h="16860"/>
          <w:pgMar w:top="1440" w:right="1440" w:bottom="410" w:left="720" w:header="0" w:footer="0" w:gutter="0"/>
          <w:cols w:space="0" w:equalWidth="0">
            <w:col w:w="9760"/>
          </w:cols>
          <w:docGrid w:linePitch="360"/>
        </w:sectPr>
      </w:pPr>
    </w:p>
    <w:p w:rsidR="00000000" w:rsidRDefault="00B87AAD">
      <w:pPr>
        <w:numPr>
          <w:ilvl w:val="0"/>
          <w:numId w:val="3"/>
        </w:numPr>
        <w:tabs>
          <w:tab w:val="left" w:pos="720"/>
        </w:tabs>
        <w:spacing w:line="287" w:lineRule="auto"/>
        <w:ind w:left="720" w:hanging="359"/>
        <w:rPr>
          <w:rFonts w:ascii="Arial" w:eastAsia="Arial" w:hAnsi="Arial"/>
          <w:sz w:val="24"/>
        </w:rPr>
      </w:pPr>
      <w:bookmarkStart w:id="8" w:name="page8"/>
      <w:bookmarkEnd w:id="8"/>
      <w:r>
        <w:rPr>
          <w:rFonts w:ascii="Arial" w:eastAsia="Arial" w:hAnsi="Arial"/>
          <w:sz w:val="24"/>
        </w:rPr>
        <w:lastRenderedPageBreak/>
        <w:t>Calcular el volumen de un cilindro a</w:t>
      </w:r>
      <w:r>
        <w:rPr>
          <w:rFonts w:ascii="Arial" w:eastAsia="Arial" w:hAnsi="Arial"/>
          <w:sz w:val="24"/>
        </w:rPr>
        <w:t xml:space="preserve"> partir del radio de la base y la altura. (Hacer uso de la fórmula V r h2 = π).</w:t>
      </w:r>
    </w:p>
    <w:p w:rsidR="00000000" w:rsidRDefault="00B87AAD">
      <w:pPr>
        <w:spacing w:line="0" w:lineRule="atLeast"/>
        <w:ind w:left="720"/>
        <w:rPr>
          <w:rFonts w:ascii="Arial" w:eastAsia="Arial" w:hAnsi="Arial"/>
          <w:sz w:val="24"/>
        </w:rPr>
      </w:pPr>
      <w:r>
        <w:rPr>
          <w:rFonts w:ascii="Arial" w:eastAsia="Arial" w:hAnsi="Arial"/>
          <w:sz w:val="24"/>
        </w:rPr>
        <w:t>Solución:</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1.- Solicitar un cilindro con sus respectivos valores.</w:t>
      </w:r>
    </w:p>
    <w:p w:rsidR="00000000" w:rsidRDefault="00B87AAD">
      <w:pPr>
        <w:spacing w:line="214" w:lineRule="auto"/>
        <w:rPr>
          <w:rFonts w:ascii="Arial" w:eastAsia="Arial" w:hAnsi="Arial"/>
          <w:sz w:val="24"/>
        </w:rPr>
      </w:pPr>
      <w:r>
        <w:rPr>
          <w:rFonts w:ascii="Arial" w:eastAsia="Arial" w:hAnsi="Arial"/>
          <w:sz w:val="24"/>
        </w:rPr>
        <w:t>2.- Hallar</w:t>
      </w:r>
      <w:r>
        <w:rPr>
          <w:rFonts w:ascii="Gautami" w:eastAsia="Gautami" w:hAnsi="Gautami"/>
          <w:sz w:val="24"/>
        </w:rPr>
        <w:t>​</w:t>
      </w:r>
      <w:r>
        <w:rPr>
          <w:rFonts w:ascii="Arial" w:eastAsia="Arial" w:hAnsi="Arial"/>
          <w:sz w:val="24"/>
        </w:rPr>
        <w:t xml:space="preserve">el radio </w:t>
      </w:r>
      <w:r>
        <w:rPr>
          <w:rFonts w:ascii="Arial" w:eastAsia="Arial" w:hAnsi="Arial"/>
          <w:sz w:val="24"/>
        </w:rPr>
        <w:t>“r</w:t>
      </w:r>
      <w:r>
        <w:rPr>
          <w:rFonts w:ascii="Arial" w:eastAsia="Arial" w:hAnsi="Arial"/>
          <w:sz w:val="24"/>
        </w:rPr>
        <w:t>” de cualquier base circular, ya que ambas son del mismo tamaño.</w:t>
      </w:r>
    </w:p>
    <w:p w:rsidR="00000000" w:rsidRDefault="00B87AAD">
      <w:pPr>
        <w:spacing w:line="184" w:lineRule="auto"/>
        <w:rPr>
          <w:rFonts w:ascii="Arial" w:eastAsia="Arial" w:hAnsi="Arial"/>
          <w:b/>
        </w:rPr>
      </w:pPr>
      <w:r>
        <w:rPr>
          <w:rFonts w:ascii="Arial" w:eastAsia="Arial" w:hAnsi="Arial"/>
        </w:rPr>
        <w:t xml:space="preserve">3.- Calcula el área de </w:t>
      </w:r>
      <w:r>
        <w:rPr>
          <w:rFonts w:ascii="Arial" w:eastAsia="Arial" w:hAnsi="Arial"/>
        </w:rPr>
        <w:t>la base circular. Utiliza la fórmula:</w:t>
      </w:r>
      <w:r>
        <w:rPr>
          <w:rFonts w:ascii="Gautami" w:eastAsia="Gautami" w:hAnsi="Gautami"/>
        </w:rPr>
        <w:t>​</w:t>
      </w:r>
      <w:r>
        <w:rPr>
          <w:rFonts w:ascii="Arial" w:eastAsia="Arial" w:hAnsi="Arial"/>
          <w:b/>
        </w:rPr>
        <w:t>A = π(r</w:t>
      </w:r>
      <w:r>
        <w:rPr>
          <w:rFonts w:ascii="Gautami" w:eastAsia="Gautami" w:hAnsi="Gautami"/>
          <w:b/>
        </w:rPr>
        <w:t>​</w:t>
      </w:r>
      <w:r>
        <w:rPr>
          <w:rFonts w:ascii="Arial" w:eastAsia="Arial" w:hAnsi="Arial"/>
          <w:b/>
          <w:sz w:val="23"/>
          <w:vertAlign w:val="superscript"/>
        </w:rPr>
        <w:t>2</w:t>
      </w:r>
      <w:r>
        <w:rPr>
          <w:rFonts w:ascii="Gautami" w:eastAsia="Gautami" w:hAnsi="Gautami"/>
          <w:b/>
          <w:sz w:val="23"/>
          <w:vertAlign w:val="superscript"/>
        </w:rPr>
        <w:t>​</w:t>
      </w:r>
      <w:r>
        <w:rPr>
          <w:rFonts w:ascii="Arial" w:eastAsia="Arial" w:hAnsi="Arial"/>
          <w:b/>
        </w:rPr>
        <w:t>).</w:t>
      </w:r>
    </w:p>
    <w:p w:rsidR="00000000" w:rsidRDefault="00B87AAD">
      <w:pPr>
        <w:spacing w:line="1"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 xml:space="preserve">4.- Hallar la altura </w:t>
      </w:r>
      <w:r>
        <w:rPr>
          <w:rFonts w:ascii="Arial" w:eastAsia="Arial" w:hAnsi="Arial"/>
          <w:sz w:val="24"/>
        </w:rPr>
        <w:t>“h</w:t>
      </w:r>
      <w:r>
        <w:rPr>
          <w:rFonts w:ascii="Arial" w:eastAsia="Arial" w:hAnsi="Arial"/>
          <w:sz w:val="24"/>
        </w:rPr>
        <w:t>” del cilindro.</w:t>
      </w:r>
    </w:p>
    <w:p w:rsidR="00000000" w:rsidRDefault="00B87AAD">
      <w:pPr>
        <w:spacing w:line="186" w:lineRule="auto"/>
        <w:rPr>
          <w:rFonts w:ascii="Arial" w:eastAsia="Arial" w:hAnsi="Arial"/>
          <w:sz w:val="22"/>
        </w:rPr>
      </w:pPr>
      <w:r>
        <w:rPr>
          <w:rFonts w:ascii="Arial" w:eastAsia="Arial" w:hAnsi="Arial"/>
          <w:sz w:val="22"/>
        </w:rPr>
        <w:t xml:space="preserve">5.- Introduce la siguiente fórmula: </w:t>
      </w:r>
      <w:r>
        <w:rPr>
          <w:rFonts w:ascii="Gautami" w:eastAsia="Gautami" w:hAnsi="Gautami"/>
          <w:sz w:val="22"/>
        </w:rPr>
        <w:t>​</w:t>
      </w:r>
      <w:r>
        <w:rPr>
          <w:rFonts w:ascii="Arial" w:eastAsia="Arial" w:hAnsi="Arial"/>
          <w:b/>
          <w:sz w:val="22"/>
        </w:rPr>
        <w:t>V=</w:t>
      </w:r>
      <w:r>
        <w:rPr>
          <w:rFonts w:ascii="Arial" w:eastAsia="Arial" w:hAnsi="Arial"/>
          <w:sz w:val="22"/>
        </w:rPr>
        <w:t xml:space="preserve"> </w:t>
      </w:r>
      <w:r>
        <w:rPr>
          <w:rFonts w:ascii="Gautami" w:eastAsia="Gautami" w:hAnsi="Gautami"/>
          <w:b/>
          <w:sz w:val="22"/>
        </w:rPr>
        <w:t>​</w:t>
      </w:r>
      <w:r>
        <w:rPr>
          <w:rFonts w:ascii="Arial" w:eastAsia="Arial" w:hAnsi="Arial"/>
          <w:b/>
          <w:color w:val="222222"/>
          <w:sz w:val="22"/>
        </w:rPr>
        <w:t>π(r</w:t>
      </w:r>
      <w:r>
        <w:rPr>
          <w:rFonts w:ascii="Gautami" w:eastAsia="Gautami" w:hAnsi="Gautami"/>
          <w:b/>
          <w:color w:val="222222"/>
          <w:sz w:val="22"/>
        </w:rPr>
        <w:t>​</w:t>
      </w:r>
      <w:r>
        <w:rPr>
          <w:rFonts w:ascii="Arial" w:eastAsia="Arial" w:hAnsi="Arial"/>
          <w:b/>
          <w:color w:val="222222"/>
          <w:sz w:val="26"/>
          <w:vertAlign w:val="superscript"/>
        </w:rPr>
        <w:t>2</w:t>
      </w:r>
      <w:r>
        <w:rPr>
          <w:rFonts w:ascii="Gautami" w:eastAsia="Gautami" w:hAnsi="Gautami"/>
          <w:b/>
          <w:color w:val="222222"/>
          <w:sz w:val="26"/>
          <w:vertAlign w:val="superscript"/>
        </w:rPr>
        <w:t>​</w:t>
      </w:r>
      <w:r>
        <w:rPr>
          <w:rFonts w:ascii="Arial" w:eastAsia="Arial" w:hAnsi="Arial"/>
          <w:b/>
          <w:color w:val="222222"/>
          <w:sz w:val="22"/>
        </w:rPr>
        <w:t>)(h)</w:t>
      </w:r>
      <w:r>
        <w:rPr>
          <w:rFonts w:ascii="Gautami" w:eastAsia="Gautami" w:hAnsi="Gautami"/>
          <w:b/>
          <w:color w:val="222222"/>
          <w:sz w:val="22"/>
        </w:rPr>
        <w:t>​</w:t>
      </w:r>
      <w:r>
        <w:rPr>
          <w:rFonts w:ascii="Arial" w:eastAsia="Arial" w:hAnsi="Arial"/>
          <w:sz w:val="22"/>
        </w:rPr>
        <w:t>sustituyendo los valores respectivamente.</w:t>
      </w:r>
    </w:p>
    <w:p w:rsidR="00000000" w:rsidRDefault="00B87AAD">
      <w:pPr>
        <w:spacing w:line="274" w:lineRule="auto"/>
        <w:rPr>
          <w:rFonts w:ascii="Arial" w:eastAsia="Arial" w:hAnsi="Arial"/>
          <w:sz w:val="24"/>
        </w:rPr>
      </w:pPr>
      <w:r>
        <w:rPr>
          <w:rFonts w:ascii="Arial" w:eastAsia="Arial" w:hAnsi="Arial"/>
          <w:sz w:val="24"/>
        </w:rPr>
        <w:t>6.- Expresa la respuesta en unidades cúbicas ya que el volumen es una m</w:t>
      </w:r>
      <w:r>
        <w:rPr>
          <w:rFonts w:ascii="Arial" w:eastAsia="Arial" w:hAnsi="Arial"/>
          <w:sz w:val="24"/>
        </w:rPr>
        <w:t>edida de un espacio tridimensional.</w:t>
      </w:r>
    </w:p>
    <w:p w:rsidR="00000000" w:rsidRDefault="00B87AAD">
      <w:pPr>
        <w:spacing w:line="0" w:lineRule="atLeast"/>
        <w:rPr>
          <w:rFonts w:ascii="Arial" w:eastAsia="Arial" w:hAnsi="Arial"/>
          <w:sz w:val="24"/>
        </w:rPr>
      </w:pPr>
      <w:r>
        <w:rPr>
          <w:rFonts w:ascii="Arial" w:eastAsia="Arial" w:hAnsi="Arial"/>
          <w:sz w:val="24"/>
        </w:rPr>
        <w:t>7.- Fin.</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Prueba de escritorio:</w:t>
      </w:r>
    </w:p>
    <w:p w:rsidR="00000000" w:rsidRDefault="00B87AAD">
      <w:pPr>
        <w:spacing w:line="54" w:lineRule="exact"/>
        <w:rPr>
          <w:rFonts w:ascii="Times New Roman" w:eastAsia="Times New Roman" w:hAnsi="Times New Roman"/>
        </w:rPr>
      </w:pPr>
    </w:p>
    <w:p w:rsidR="00000000" w:rsidRDefault="00B87AAD">
      <w:pPr>
        <w:spacing w:line="238" w:lineRule="auto"/>
        <w:rPr>
          <w:rFonts w:ascii="Arial" w:eastAsia="Arial" w:hAnsi="Arial"/>
          <w:sz w:val="24"/>
        </w:rPr>
      </w:pPr>
      <w:r>
        <w:rPr>
          <w:rFonts w:ascii="Arial" w:eastAsia="Arial" w:hAnsi="Arial"/>
          <w:sz w:val="24"/>
        </w:rPr>
        <w:t>(Las unidades se encuentran en centímetros, por lo que los datos de salida serán arrojados en cm</w:t>
      </w:r>
      <w:r>
        <w:rPr>
          <w:rFonts w:ascii="Gautami" w:eastAsia="Gautami" w:hAnsi="Gautami"/>
          <w:sz w:val="24"/>
        </w:rPr>
        <w:t>​</w:t>
      </w:r>
      <w:r>
        <w:rPr>
          <w:rFonts w:ascii="Arial" w:eastAsia="Arial" w:hAnsi="Arial"/>
          <w:sz w:val="28"/>
          <w:vertAlign w:val="superscript"/>
        </w:rPr>
        <w:t>3</w:t>
      </w:r>
      <w:r>
        <w:rPr>
          <w:rFonts w:ascii="Gautami" w:eastAsia="Gautami" w:hAnsi="Gautami"/>
          <w:sz w:val="28"/>
          <w:vertAlign w:val="superscript"/>
        </w:rPr>
        <w:t>​</w:t>
      </w:r>
      <w:r>
        <w:rPr>
          <w:rFonts w:ascii="Arial" w:eastAsia="Arial" w:hAnsi="Arial"/>
          <w:sz w:val="24"/>
        </w:rPr>
        <w:t>y π sustituido por: 3.14)</w:t>
      </w:r>
    </w:p>
    <w:p w:rsidR="00000000" w:rsidRDefault="00B87AAD">
      <w:pPr>
        <w:spacing w:line="190"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620"/>
        <w:gridCol w:w="2600"/>
        <w:gridCol w:w="2600"/>
        <w:gridCol w:w="2580"/>
      </w:tblGrid>
      <w:tr w:rsidR="00000000">
        <w:trPr>
          <w:trHeight w:val="255"/>
        </w:trPr>
        <w:tc>
          <w:tcPr>
            <w:tcW w:w="2620" w:type="dxa"/>
            <w:vMerge w:val="restart"/>
            <w:tcBorders>
              <w:top w:val="single" w:sz="8" w:space="0" w:color="auto"/>
              <w:left w:val="single" w:sz="8" w:space="0" w:color="auto"/>
              <w:right w:val="single" w:sz="8" w:space="0" w:color="auto"/>
            </w:tcBorders>
            <w:shd w:val="clear" w:color="auto" w:fill="auto"/>
            <w:vAlign w:val="bottom"/>
          </w:tcPr>
          <w:p w:rsidR="00000000" w:rsidRDefault="00B87AAD">
            <w:pPr>
              <w:spacing w:line="0" w:lineRule="atLeast"/>
              <w:jc w:val="center"/>
              <w:rPr>
                <w:rFonts w:ascii="Arial" w:eastAsia="Arial" w:hAnsi="Arial"/>
                <w:w w:val="99"/>
                <w:sz w:val="24"/>
              </w:rPr>
            </w:pPr>
            <w:r>
              <w:rPr>
                <w:rFonts w:ascii="Arial" w:eastAsia="Arial" w:hAnsi="Arial"/>
                <w:w w:val="99"/>
                <w:sz w:val="24"/>
              </w:rPr>
              <w:t>Iteración</w:t>
            </w:r>
          </w:p>
        </w:tc>
        <w:tc>
          <w:tcPr>
            <w:tcW w:w="2600" w:type="dxa"/>
            <w:tcBorders>
              <w:top w:val="single" w:sz="8" w:space="0" w:color="auto"/>
              <w:right w:val="single" w:sz="8" w:space="0" w:color="auto"/>
            </w:tcBorders>
            <w:shd w:val="clear" w:color="auto" w:fill="auto"/>
            <w:vAlign w:val="bottom"/>
          </w:tcPr>
          <w:p w:rsidR="00000000" w:rsidRDefault="00B87AAD">
            <w:pPr>
              <w:spacing w:line="0" w:lineRule="atLeast"/>
              <w:ind w:right="799"/>
              <w:jc w:val="right"/>
              <w:rPr>
                <w:rFonts w:ascii="Arial" w:eastAsia="Arial" w:hAnsi="Arial"/>
                <w:color w:val="222222"/>
                <w:sz w:val="14"/>
              </w:rPr>
            </w:pPr>
            <w:r>
              <w:rPr>
                <w:rFonts w:ascii="Arial" w:eastAsia="Arial" w:hAnsi="Arial"/>
                <w:color w:val="222222"/>
                <w:sz w:val="14"/>
              </w:rPr>
              <w:t>2</w:t>
            </w:r>
          </w:p>
        </w:tc>
        <w:tc>
          <w:tcPr>
            <w:tcW w:w="2600" w:type="dxa"/>
            <w:tcBorders>
              <w:top w:val="single" w:sz="8" w:space="0" w:color="auto"/>
              <w:right w:val="single" w:sz="8" w:space="0" w:color="auto"/>
            </w:tcBorders>
            <w:shd w:val="clear" w:color="auto" w:fill="auto"/>
            <w:vAlign w:val="bottom"/>
          </w:tcPr>
          <w:p w:rsidR="00000000" w:rsidRDefault="00B87AAD">
            <w:pPr>
              <w:spacing w:line="255" w:lineRule="exact"/>
              <w:ind w:left="1380"/>
              <w:rPr>
                <w:rFonts w:ascii="Gautami" w:eastAsia="Gautami" w:hAnsi="Gautami"/>
                <w:color w:val="222222"/>
                <w:sz w:val="14"/>
              </w:rPr>
            </w:pPr>
            <w:r>
              <w:rPr>
                <w:rFonts w:ascii="Arial" w:eastAsia="Arial" w:hAnsi="Arial"/>
                <w:color w:val="222222"/>
                <w:sz w:val="14"/>
              </w:rPr>
              <w:t>2</w:t>
            </w:r>
            <w:r>
              <w:rPr>
                <w:rFonts w:ascii="Gautami" w:eastAsia="Gautami" w:hAnsi="Gautami"/>
                <w:color w:val="222222"/>
                <w:sz w:val="14"/>
              </w:rPr>
              <w:t>​</w:t>
            </w:r>
          </w:p>
        </w:tc>
        <w:tc>
          <w:tcPr>
            <w:tcW w:w="2580" w:type="dxa"/>
            <w:vMerge w:val="restart"/>
            <w:tcBorders>
              <w:top w:val="single" w:sz="8" w:space="0" w:color="auto"/>
              <w:right w:val="single" w:sz="8" w:space="0" w:color="auto"/>
            </w:tcBorders>
            <w:shd w:val="clear" w:color="auto" w:fill="auto"/>
            <w:vAlign w:val="bottom"/>
          </w:tcPr>
          <w:p w:rsidR="00000000" w:rsidRDefault="00B87AAD">
            <w:pPr>
              <w:spacing w:line="0" w:lineRule="atLeast"/>
              <w:jc w:val="center"/>
              <w:rPr>
                <w:rFonts w:ascii="Arial" w:eastAsia="Arial" w:hAnsi="Arial"/>
                <w:w w:val="98"/>
                <w:sz w:val="24"/>
              </w:rPr>
            </w:pPr>
            <w:r>
              <w:rPr>
                <w:rFonts w:ascii="Arial" w:eastAsia="Arial" w:hAnsi="Arial"/>
                <w:w w:val="98"/>
                <w:sz w:val="24"/>
              </w:rPr>
              <w:t>Salida</w:t>
            </w:r>
          </w:p>
        </w:tc>
      </w:tr>
      <w:tr w:rsidR="00000000">
        <w:trPr>
          <w:trHeight w:val="300"/>
        </w:trPr>
        <w:tc>
          <w:tcPr>
            <w:tcW w:w="2620" w:type="dxa"/>
            <w:vMerge/>
            <w:tcBorders>
              <w:left w:val="single" w:sz="8" w:space="0" w:color="auto"/>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24"/>
              </w:rPr>
            </w:pPr>
          </w:p>
        </w:tc>
        <w:tc>
          <w:tcPr>
            <w:tcW w:w="2600" w:type="dxa"/>
            <w:tcBorders>
              <w:bottom w:val="single" w:sz="8" w:space="0" w:color="auto"/>
              <w:right w:val="single" w:sz="8" w:space="0" w:color="auto"/>
            </w:tcBorders>
            <w:shd w:val="clear" w:color="auto" w:fill="auto"/>
            <w:vAlign w:val="bottom"/>
          </w:tcPr>
          <w:p w:rsidR="00000000" w:rsidRDefault="00B87AAD">
            <w:pPr>
              <w:spacing w:line="301" w:lineRule="exact"/>
              <w:ind w:right="759"/>
              <w:jc w:val="right"/>
              <w:rPr>
                <w:rFonts w:ascii="Gautami" w:eastAsia="Gautami" w:hAnsi="Gautami"/>
                <w:sz w:val="21"/>
              </w:rPr>
            </w:pPr>
            <w:r>
              <w:rPr>
                <w:rFonts w:ascii="Arial" w:eastAsia="Arial" w:hAnsi="Arial"/>
                <w:sz w:val="21"/>
              </w:rPr>
              <w:t>A = π(r)</w:t>
            </w:r>
            <w:r>
              <w:rPr>
                <w:rFonts w:ascii="Gautami" w:eastAsia="Gautami" w:hAnsi="Gautami"/>
                <w:sz w:val="21"/>
              </w:rPr>
              <w:t>​</w:t>
            </w:r>
          </w:p>
        </w:tc>
        <w:tc>
          <w:tcPr>
            <w:tcW w:w="2600" w:type="dxa"/>
            <w:tcBorders>
              <w:bottom w:val="single" w:sz="8" w:space="0" w:color="auto"/>
              <w:right w:val="single" w:sz="8" w:space="0" w:color="auto"/>
            </w:tcBorders>
            <w:shd w:val="clear" w:color="auto" w:fill="auto"/>
            <w:vAlign w:val="bottom"/>
          </w:tcPr>
          <w:p w:rsidR="00000000" w:rsidRDefault="00B87AAD">
            <w:pPr>
              <w:spacing w:line="301" w:lineRule="exact"/>
              <w:ind w:left="700"/>
              <w:rPr>
                <w:rFonts w:ascii="Arial" w:eastAsia="Arial" w:hAnsi="Arial"/>
                <w:color w:val="222222"/>
                <w:sz w:val="21"/>
              </w:rPr>
            </w:pPr>
            <w:r>
              <w:rPr>
                <w:rFonts w:ascii="Arial" w:eastAsia="Arial" w:hAnsi="Arial"/>
                <w:sz w:val="21"/>
              </w:rPr>
              <w:t xml:space="preserve">V= </w:t>
            </w:r>
            <w:r>
              <w:rPr>
                <w:rFonts w:ascii="Gautami" w:eastAsia="Gautami" w:hAnsi="Gautami"/>
                <w:sz w:val="21"/>
              </w:rPr>
              <w:t>​</w:t>
            </w:r>
            <w:r>
              <w:rPr>
                <w:rFonts w:ascii="Arial" w:eastAsia="Arial" w:hAnsi="Arial"/>
                <w:color w:val="222222"/>
                <w:sz w:val="21"/>
              </w:rPr>
              <w:t>π(r</w:t>
            </w:r>
            <w:r>
              <w:rPr>
                <w:rFonts w:ascii="Gautami" w:eastAsia="Gautami" w:hAnsi="Gautami"/>
                <w:color w:val="222222"/>
                <w:sz w:val="21"/>
              </w:rPr>
              <w:t>​</w:t>
            </w:r>
            <w:r>
              <w:rPr>
                <w:rFonts w:ascii="Arial" w:eastAsia="Arial" w:hAnsi="Arial"/>
                <w:color w:val="222222"/>
                <w:sz w:val="21"/>
              </w:rPr>
              <w:t>)(h)</w:t>
            </w:r>
          </w:p>
        </w:tc>
        <w:tc>
          <w:tcPr>
            <w:tcW w:w="2580" w:type="dxa"/>
            <w:vMerge/>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24"/>
              </w:rPr>
            </w:pPr>
          </w:p>
        </w:tc>
      </w:tr>
      <w:tr w:rsidR="00000000">
        <w:trPr>
          <w:trHeight w:val="235"/>
        </w:trPr>
        <w:tc>
          <w:tcPr>
            <w:tcW w:w="2620" w:type="dxa"/>
            <w:vMerge w:val="restart"/>
            <w:tcBorders>
              <w:left w:val="single" w:sz="8" w:space="0" w:color="auto"/>
              <w:right w:val="single" w:sz="8" w:space="0" w:color="auto"/>
            </w:tcBorders>
            <w:shd w:val="clear" w:color="auto" w:fill="auto"/>
            <w:vAlign w:val="bottom"/>
          </w:tcPr>
          <w:p w:rsidR="00000000" w:rsidRDefault="00B87AAD">
            <w:pPr>
              <w:spacing w:line="0" w:lineRule="atLeast"/>
              <w:jc w:val="center"/>
              <w:rPr>
                <w:rFonts w:ascii="Arial" w:eastAsia="Arial" w:hAnsi="Arial"/>
                <w:w w:val="89"/>
                <w:sz w:val="24"/>
              </w:rPr>
            </w:pPr>
            <w:r>
              <w:rPr>
                <w:rFonts w:ascii="Arial" w:eastAsia="Arial" w:hAnsi="Arial"/>
                <w:w w:val="89"/>
                <w:sz w:val="24"/>
              </w:rPr>
              <w:t>1</w:t>
            </w:r>
          </w:p>
        </w:tc>
        <w:tc>
          <w:tcPr>
            <w:tcW w:w="2600" w:type="dxa"/>
            <w:tcBorders>
              <w:right w:val="single" w:sz="8" w:space="0" w:color="auto"/>
            </w:tcBorders>
            <w:shd w:val="clear" w:color="auto" w:fill="auto"/>
            <w:vAlign w:val="bottom"/>
          </w:tcPr>
          <w:p w:rsidR="00000000" w:rsidRDefault="00B87AAD">
            <w:pPr>
              <w:spacing w:line="0" w:lineRule="atLeast"/>
              <w:ind w:right="799"/>
              <w:jc w:val="right"/>
              <w:rPr>
                <w:rFonts w:ascii="Arial" w:eastAsia="Arial" w:hAnsi="Arial"/>
                <w:color w:val="222222"/>
                <w:sz w:val="14"/>
              </w:rPr>
            </w:pPr>
            <w:r>
              <w:rPr>
                <w:rFonts w:ascii="Arial" w:eastAsia="Arial" w:hAnsi="Arial"/>
                <w:color w:val="222222"/>
                <w:sz w:val="14"/>
              </w:rPr>
              <w:t>2</w:t>
            </w:r>
          </w:p>
        </w:tc>
        <w:tc>
          <w:tcPr>
            <w:tcW w:w="2600" w:type="dxa"/>
            <w:tcBorders>
              <w:right w:val="single" w:sz="8" w:space="0" w:color="auto"/>
            </w:tcBorders>
            <w:shd w:val="clear" w:color="auto" w:fill="auto"/>
            <w:vAlign w:val="bottom"/>
          </w:tcPr>
          <w:p w:rsidR="00000000" w:rsidRDefault="00B87AAD">
            <w:pPr>
              <w:spacing w:line="235" w:lineRule="exact"/>
              <w:ind w:left="1460"/>
              <w:rPr>
                <w:rFonts w:ascii="Gautami" w:eastAsia="Gautami" w:hAnsi="Gautami"/>
                <w:color w:val="222222"/>
                <w:sz w:val="14"/>
              </w:rPr>
            </w:pPr>
            <w:r>
              <w:rPr>
                <w:rFonts w:ascii="Arial" w:eastAsia="Arial" w:hAnsi="Arial"/>
                <w:color w:val="222222"/>
                <w:sz w:val="14"/>
              </w:rPr>
              <w:t>2</w:t>
            </w:r>
            <w:r>
              <w:rPr>
                <w:rFonts w:ascii="Gautami" w:eastAsia="Gautami" w:hAnsi="Gautami"/>
                <w:color w:val="222222"/>
                <w:sz w:val="14"/>
              </w:rPr>
              <w:t>​</w:t>
            </w:r>
          </w:p>
        </w:tc>
        <w:tc>
          <w:tcPr>
            <w:tcW w:w="2580" w:type="dxa"/>
            <w:tcBorders>
              <w:right w:val="single" w:sz="8" w:space="0" w:color="auto"/>
            </w:tcBorders>
            <w:shd w:val="clear" w:color="auto" w:fill="auto"/>
            <w:vAlign w:val="bottom"/>
          </w:tcPr>
          <w:p w:rsidR="00000000" w:rsidRDefault="00B87AAD">
            <w:pPr>
              <w:spacing w:line="0" w:lineRule="atLeast"/>
              <w:ind w:right="476"/>
              <w:jc w:val="right"/>
              <w:rPr>
                <w:rFonts w:ascii="Arial" w:eastAsia="Arial" w:hAnsi="Arial"/>
                <w:sz w:val="14"/>
              </w:rPr>
            </w:pPr>
            <w:r>
              <w:rPr>
                <w:rFonts w:ascii="Arial" w:eastAsia="Arial" w:hAnsi="Arial"/>
                <w:sz w:val="14"/>
              </w:rPr>
              <w:t>3</w:t>
            </w:r>
          </w:p>
        </w:tc>
      </w:tr>
      <w:tr w:rsidR="00000000">
        <w:trPr>
          <w:trHeight w:val="255"/>
        </w:trPr>
        <w:tc>
          <w:tcPr>
            <w:tcW w:w="2620" w:type="dxa"/>
            <w:vMerge/>
            <w:tcBorders>
              <w:left w:val="single" w:sz="8" w:space="0" w:color="auto"/>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22"/>
              </w:rPr>
            </w:pPr>
          </w:p>
        </w:tc>
        <w:tc>
          <w:tcPr>
            <w:tcW w:w="2600" w:type="dxa"/>
            <w:tcBorders>
              <w:bottom w:val="single" w:sz="8" w:space="0" w:color="auto"/>
              <w:right w:val="single" w:sz="8" w:space="0" w:color="auto"/>
            </w:tcBorders>
            <w:shd w:val="clear" w:color="auto" w:fill="auto"/>
            <w:vAlign w:val="bottom"/>
          </w:tcPr>
          <w:p w:rsidR="00000000" w:rsidRDefault="00B87AAD">
            <w:pPr>
              <w:spacing w:line="256" w:lineRule="exact"/>
              <w:ind w:right="759"/>
              <w:jc w:val="right"/>
              <w:rPr>
                <w:rFonts w:ascii="Gautami" w:eastAsia="Gautami" w:hAnsi="Gautami"/>
                <w:sz w:val="17"/>
              </w:rPr>
            </w:pPr>
            <w:r>
              <w:rPr>
                <w:rFonts w:ascii="Arial" w:eastAsia="Arial" w:hAnsi="Arial"/>
                <w:sz w:val="17"/>
              </w:rPr>
              <w:t>A</w:t>
            </w:r>
            <w:r>
              <w:rPr>
                <w:rFonts w:ascii="Arial" w:eastAsia="Arial" w:hAnsi="Arial"/>
                <w:sz w:val="17"/>
              </w:rPr>
              <w:t>= π(3)</w:t>
            </w:r>
            <w:r>
              <w:rPr>
                <w:rFonts w:ascii="Gautami" w:eastAsia="Gautami" w:hAnsi="Gautami"/>
                <w:sz w:val="17"/>
              </w:rPr>
              <w:t>​</w:t>
            </w:r>
          </w:p>
        </w:tc>
        <w:tc>
          <w:tcPr>
            <w:tcW w:w="2600" w:type="dxa"/>
            <w:tcBorders>
              <w:bottom w:val="single" w:sz="8" w:space="0" w:color="auto"/>
              <w:right w:val="single" w:sz="8" w:space="0" w:color="auto"/>
            </w:tcBorders>
            <w:shd w:val="clear" w:color="auto" w:fill="auto"/>
            <w:vAlign w:val="bottom"/>
          </w:tcPr>
          <w:p w:rsidR="00000000" w:rsidRDefault="00B87AAD">
            <w:pPr>
              <w:spacing w:line="256" w:lineRule="exact"/>
              <w:ind w:left="700"/>
              <w:rPr>
                <w:rFonts w:ascii="Arial" w:eastAsia="Arial" w:hAnsi="Arial"/>
                <w:sz w:val="17"/>
              </w:rPr>
            </w:pPr>
            <w:r>
              <w:rPr>
                <w:rFonts w:ascii="Arial" w:eastAsia="Arial" w:hAnsi="Arial"/>
                <w:sz w:val="17"/>
              </w:rPr>
              <w:t>V=π(3)</w:t>
            </w:r>
            <w:r>
              <w:rPr>
                <w:rFonts w:ascii="Gautami" w:eastAsia="Gautami" w:hAnsi="Gautami"/>
                <w:sz w:val="17"/>
              </w:rPr>
              <w:t>​</w:t>
            </w:r>
            <w:r>
              <w:rPr>
                <w:rFonts w:ascii="Arial" w:eastAsia="Arial" w:hAnsi="Arial"/>
                <w:sz w:val="17"/>
              </w:rPr>
              <w:t>(7)</w:t>
            </w:r>
          </w:p>
        </w:tc>
        <w:tc>
          <w:tcPr>
            <w:tcW w:w="2580" w:type="dxa"/>
            <w:tcBorders>
              <w:bottom w:val="single" w:sz="8" w:space="0" w:color="auto"/>
              <w:right w:val="single" w:sz="8" w:space="0" w:color="auto"/>
            </w:tcBorders>
            <w:shd w:val="clear" w:color="auto" w:fill="auto"/>
            <w:vAlign w:val="bottom"/>
          </w:tcPr>
          <w:p w:rsidR="00000000" w:rsidRDefault="00B87AAD">
            <w:pPr>
              <w:spacing w:line="256" w:lineRule="exact"/>
              <w:jc w:val="center"/>
              <w:rPr>
                <w:rFonts w:ascii="Gautami" w:eastAsia="Gautami" w:hAnsi="Gautami"/>
                <w:sz w:val="17"/>
              </w:rPr>
            </w:pPr>
            <w:r>
              <w:rPr>
                <w:rFonts w:ascii="Arial" w:eastAsia="Arial" w:hAnsi="Arial"/>
                <w:sz w:val="17"/>
              </w:rPr>
              <w:t>V=197.82 cm</w:t>
            </w:r>
            <w:r>
              <w:rPr>
                <w:rFonts w:ascii="Gautami" w:eastAsia="Gautami" w:hAnsi="Gautami"/>
                <w:sz w:val="17"/>
              </w:rPr>
              <w:t>​</w:t>
            </w:r>
          </w:p>
        </w:tc>
      </w:tr>
      <w:tr w:rsidR="00000000">
        <w:trPr>
          <w:trHeight w:val="235"/>
        </w:trPr>
        <w:tc>
          <w:tcPr>
            <w:tcW w:w="2620" w:type="dxa"/>
            <w:vMerge w:val="restart"/>
            <w:tcBorders>
              <w:left w:val="single" w:sz="8" w:space="0" w:color="auto"/>
              <w:right w:val="single" w:sz="8" w:space="0" w:color="auto"/>
            </w:tcBorders>
            <w:shd w:val="clear" w:color="auto" w:fill="auto"/>
            <w:vAlign w:val="bottom"/>
          </w:tcPr>
          <w:p w:rsidR="00000000" w:rsidRDefault="00B87AAD">
            <w:pPr>
              <w:spacing w:line="0" w:lineRule="atLeast"/>
              <w:jc w:val="center"/>
              <w:rPr>
                <w:rFonts w:ascii="Arial" w:eastAsia="Arial" w:hAnsi="Arial"/>
                <w:w w:val="89"/>
                <w:sz w:val="24"/>
              </w:rPr>
            </w:pPr>
            <w:r>
              <w:rPr>
                <w:rFonts w:ascii="Arial" w:eastAsia="Arial" w:hAnsi="Arial"/>
                <w:w w:val="89"/>
                <w:sz w:val="24"/>
              </w:rPr>
              <w:t>2</w:t>
            </w:r>
          </w:p>
        </w:tc>
        <w:tc>
          <w:tcPr>
            <w:tcW w:w="2600" w:type="dxa"/>
            <w:tcBorders>
              <w:right w:val="single" w:sz="8" w:space="0" w:color="auto"/>
            </w:tcBorders>
            <w:shd w:val="clear" w:color="auto" w:fill="auto"/>
            <w:vAlign w:val="bottom"/>
          </w:tcPr>
          <w:p w:rsidR="00000000" w:rsidRDefault="00B87AAD">
            <w:pPr>
              <w:spacing w:line="0" w:lineRule="atLeast"/>
              <w:ind w:right="799"/>
              <w:jc w:val="right"/>
              <w:rPr>
                <w:rFonts w:ascii="Arial" w:eastAsia="Arial" w:hAnsi="Arial"/>
                <w:color w:val="222222"/>
                <w:sz w:val="14"/>
              </w:rPr>
            </w:pPr>
            <w:r>
              <w:rPr>
                <w:rFonts w:ascii="Arial" w:eastAsia="Arial" w:hAnsi="Arial"/>
                <w:color w:val="222222"/>
                <w:sz w:val="14"/>
              </w:rPr>
              <w:t>2</w:t>
            </w:r>
          </w:p>
        </w:tc>
        <w:tc>
          <w:tcPr>
            <w:tcW w:w="2600" w:type="dxa"/>
            <w:tcBorders>
              <w:right w:val="single" w:sz="8" w:space="0" w:color="auto"/>
            </w:tcBorders>
            <w:shd w:val="clear" w:color="auto" w:fill="auto"/>
            <w:vAlign w:val="bottom"/>
          </w:tcPr>
          <w:p w:rsidR="00000000" w:rsidRDefault="00B87AAD">
            <w:pPr>
              <w:spacing w:line="235" w:lineRule="exact"/>
              <w:ind w:left="1460"/>
              <w:rPr>
                <w:rFonts w:ascii="Gautami" w:eastAsia="Gautami" w:hAnsi="Gautami"/>
                <w:color w:val="222222"/>
                <w:sz w:val="14"/>
              </w:rPr>
            </w:pPr>
            <w:r>
              <w:rPr>
                <w:rFonts w:ascii="Arial" w:eastAsia="Arial" w:hAnsi="Arial"/>
                <w:color w:val="222222"/>
                <w:sz w:val="14"/>
              </w:rPr>
              <w:t>2</w:t>
            </w:r>
            <w:r>
              <w:rPr>
                <w:rFonts w:ascii="Gautami" w:eastAsia="Gautami" w:hAnsi="Gautami"/>
                <w:color w:val="222222"/>
                <w:sz w:val="14"/>
              </w:rPr>
              <w:t>​</w:t>
            </w:r>
          </w:p>
        </w:tc>
        <w:tc>
          <w:tcPr>
            <w:tcW w:w="2580" w:type="dxa"/>
            <w:tcBorders>
              <w:right w:val="single" w:sz="8" w:space="0" w:color="auto"/>
            </w:tcBorders>
            <w:shd w:val="clear" w:color="auto" w:fill="auto"/>
            <w:vAlign w:val="bottom"/>
          </w:tcPr>
          <w:p w:rsidR="00000000" w:rsidRDefault="00B87AAD">
            <w:pPr>
              <w:spacing w:line="0" w:lineRule="atLeast"/>
              <w:ind w:right="476"/>
              <w:jc w:val="right"/>
              <w:rPr>
                <w:rFonts w:ascii="Arial" w:eastAsia="Arial" w:hAnsi="Arial"/>
                <w:sz w:val="14"/>
              </w:rPr>
            </w:pPr>
            <w:r>
              <w:rPr>
                <w:rFonts w:ascii="Arial" w:eastAsia="Arial" w:hAnsi="Arial"/>
                <w:sz w:val="14"/>
              </w:rPr>
              <w:t>3</w:t>
            </w:r>
          </w:p>
        </w:tc>
      </w:tr>
      <w:tr w:rsidR="00000000">
        <w:trPr>
          <w:trHeight w:val="255"/>
        </w:trPr>
        <w:tc>
          <w:tcPr>
            <w:tcW w:w="2620" w:type="dxa"/>
            <w:vMerge/>
            <w:tcBorders>
              <w:left w:val="single" w:sz="8" w:space="0" w:color="auto"/>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22"/>
              </w:rPr>
            </w:pPr>
          </w:p>
        </w:tc>
        <w:tc>
          <w:tcPr>
            <w:tcW w:w="2600" w:type="dxa"/>
            <w:tcBorders>
              <w:bottom w:val="single" w:sz="8" w:space="0" w:color="auto"/>
              <w:right w:val="single" w:sz="8" w:space="0" w:color="auto"/>
            </w:tcBorders>
            <w:shd w:val="clear" w:color="auto" w:fill="auto"/>
            <w:vAlign w:val="bottom"/>
          </w:tcPr>
          <w:p w:rsidR="00000000" w:rsidRDefault="00B87AAD">
            <w:pPr>
              <w:spacing w:line="256" w:lineRule="exact"/>
              <w:ind w:right="759"/>
              <w:jc w:val="right"/>
              <w:rPr>
                <w:rFonts w:ascii="Gautami" w:eastAsia="Gautami" w:hAnsi="Gautami"/>
                <w:sz w:val="17"/>
              </w:rPr>
            </w:pPr>
            <w:r>
              <w:rPr>
                <w:rFonts w:ascii="Arial" w:eastAsia="Arial" w:hAnsi="Arial"/>
                <w:sz w:val="17"/>
              </w:rPr>
              <w:t>A= π(4)</w:t>
            </w:r>
            <w:r>
              <w:rPr>
                <w:rFonts w:ascii="Gautami" w:eastAsia="Gautami" w:hAnsi="Gautami"/>
                <w:sz w:val="17"/>
              </w:rPr>
              <w:t>​</w:t>
            </w:r>
          </w:p>
        </w:tc>
        <w:tc>
          <w:tcPr>
            <w:tcW w:w="2600" w:type="dxa"/>
            <w:tcBorders>
              <w:bottom w:val="single" w:sz="8" w:space="0" w:color="auto"/>
              <w:right w:val="single" w:sz="8" w:space="0" w:color="auto"/>
            </w:tcBorders>
            <w:shd w:val="clear" w:color="auto" w:fill="auto"/>
            <w:vAlign w:val="bottom"/>
          </w:tcPr>
          <w:p w:rsidR="00000000" w:rsidRDefault="00B87AAD">
            <w:pPr>
              <w:spacing w:line="256" w:lineRule="exact"/>
              <w:ind w:left="700"/>
              <w:rPr>
                <w:rFonts w:ascii="Arial" w:eastAsia="Arial" w:hAnsi="Arial"/>
                <w:sz w:val="17"/>
              </w:rPr>
            </w:pPr>
            <w:r>
              <w:rPr>
                <w:rFonts w:ascii="Arial" w:eastAsia="Arial" w:hAnsi="Arial"/>
                <w:sz w:val="17"/>
              </w:rPr>
              <w:t>V=π(4)</w:t>
            </w:r>
            <w:r>
              <w:rPr>
                <w:rFonts w:ascii="Gautami" w:eastAsia="Gautami" w:hAnsi="Gautami"/>
                <w:sz w:val="17"/>
              </w:rPr>
              <w:t>​</w:t>
            </w:r>
            <w:r>
              <w:rPr>
                <w:rFonts w:ascii="Arial" w:eastAsia="Arial" w:hAnsi="Arial"/>
                <w:sz w:val="17"/>
              </w:rPr>
              <w:t>(8)</w:t>
            </w:r>
          </w:p>
        </w:tc>
        <w:tc>
          <w:tcPr>
            <w:tcW w:w="2580" w:type="dxa"/>
            <w:tcBorders>
              <w:bottom w:val="single" w:sz="8" w:space="0" w:color="auto"/>
              <w:right w:val="single" w:sz="8" w:space="0" w:color="auto"/>
            </w:tcBorders>
            <w:shd w:val="clear" w:color="auto" w:fill="auto"/>
            <w:vAlign w:val="bottom"/>
          </w:tcPr>
          <w:p w:rsidR="00000000" w:rsidRDefault="00B87AAD">
            <w:pPr>
              <w:spacing w:line="256" w:lineRule="exact"/>
              <w:jc w:val="center"/>
              <w:rPr>
                <w:rFonts w:ascii="Gautami" w:eastAsia="Gautami" w:hAnsi="Gautami"/>
                <w:sz w:val="17"/>
              </w:rPr>
            </w:pPr>
            <w:r>
              <w:rPr>
                <w:rFonts w:ascii="Arial" w:eastAsia="Arial" w:hAnsi="Arial"/>
                <w:sz w:val="17"/>
              </w:rPr>
              <w:t>V=401.92 cm</w:t>
            </w:r>
            <w:r>
              <w:rPr>
                <w:rFonts w:ascii="Gautami" w:eastAsia="Gautami" w:hAnsi="Gautami"/>
                <w:sz w:val="17"/>
              </w:rPr>
              <w:t>​</w:t>
            </w:r>
          </w:p>
        </w:tc>
      </w:tr>
      <w:tr w:rsidR="00000000">
        <w:trPr>
          <w:trHeight w:val="235"/>
        </w:trPr>
        <w:tc>
          <w:tcPr>
            <w:tcW w:w="2620" w:type="dxa"/>
            <w:vMerge w:val="restart"/>
            <w:tcBorders>
              <w:left w:val="single" w:sz="8" w:space="0" w:color="auto"/>
              <w:right w:val="single" w:sz="8" w:space="0" w:color="auto"/>
            </w:tcBorders>
            <w:shd w:val="clear" w:color="auto" w:fill="auto"/>
            <w:vAlign w:val="bottom"/>
          </w:tcPr>
          <w:p w:rsidR="00000000" w:rsidRDefault="00B87AAD">
            <w:pPr>
              <w:spacing w:line="0" w:lineRule="atLeast"/>
              <w:jc w:val="center"/>
              <w:rPr>
                <w:rFonts w:ascii="Arial" w:eastAsia="Arial" w:hAnsi="Arial"/>
                <w:w w:val="89"/>
                <w:sz w:val="24"/>
              </w:rPr>
            </w:pPr>
            <w:r>
              <w:rPr>
                <w:rFonts w:ascii="Arial" w:eastAsia="Arial" w:hAnsi="Arial"/>
                <w:w w:val="89"/>
                <w:sz w:val="24"/>
              </w:rPr>
              <w:t>3</w:t>
            </w:r>
          </w:p>
        </w:tc>
        <w:tc>
          <w:tcPr>
            <w:tcW w:w="2600" w:type="dxa"/>
            <w:tcBorders>
              <w:right w:val="single" w:sz="8" w:space="0" w:color="auto"/>
            </w:tcBorders>
            <w:shd w:val="clear" w:color="auto" w:fill="auto"/>
            <w:vAlign w:val="bottom"/>
          </w:tcPr>
          <w:p w:rsidR="00000000" w:rsidRDefault="00B87AAD">
            <w:pPr>
              <w:spacing w:line="0" w:lineRule="atLeast"/>
              <w:ind w:right="799"/>
              <w:jc w:val="right"/>
              <w:rPr>
                <w:rFonts w:ascii="Arial" w:eastAsia="Arial" w:hAnsi="Arial"/>
                <w:color w:val="222222"/>
                <w:sz w:val="14"/>
              </w:rPr>
            </w:pPr>
            <w:r>
              <w:rPr>
                <w:rFonts w:ascii="Arial" w:eastAsia="Arial" w:hAnsi="Arial"/>
                <w:color w:val="222222"/>
                <w:sz w:val="14"/>
              </w:rPr>
              <w:t>2</w:t>
            </w:r>
          </w:p>
        </w:tc>
        <w:tc>
          <w:tcPr>
            <w:tcW w:w="2600" w:type="dxa"/>
            <w:tcBorders>
              <w:right w:val="single" w:sz="8" w:space="0" w:color="auto"/>
            </w:tcBorders>
            <w:shd w:val="clear" w:color="auto" w:fill="auto"/>
            <w:vAlign w:val="bottom"/>
          </w:tcPr>
          <w:p w:rsidR="00000000" w:rsidRDefault="00B87AAD">
            <w:pPr>
              <w:spacing w:line="235" w:lineRule="exact"/>
              <w:ind w:left="1460"/>
              <w:rPr>
                <w:rFonts w:ascii="Gautami" w:eastAsia="Gautami" w:hAnsi="Gautami"/>
                <w:color w:val="222222"/>
                <w:sz w:val="14"/>
              </w:rPr>
            </w:pPr>
            <w:r>
              <w:rPr>
                <w:rFonts w:ascii="Arial" w:eastAsia="Arial" w:hAnsi="Arial"/>
                <w:color w:val="222222"/>
                <w:sz w:val="14"/>
              </w:rPr>
              <w:t>2</w:t>
            </w:r>
            <w:r>
              <w:rPr>
                <w:rFonts w:ascii="Gautami" w:eastAsia="Gautami" w:hAnsi="Gautami"/>
                <w:color w:val="222222"/>
                <w:sz w:val="14"/>
              </w:rPr>
              <w:t>​</w:t>
            </w:r>
          </w:p>
        </w:tc>
        <w:tc>
          <w:tcPr>
            <w:tcW w:w="2580" w:type="dxa"/>
            <w:tcBorders>
              <w:right w:val="single" w:sz="8" w:space="0" w:color="auto"/>
            </w:tcBorders>
            <w:shd w:val="clear" w:color="auto" w:fill="auto"/>
            <w:vAlign w:val="bottom"/>
          </w:tcPr>
          <w:p w:rsidR="00000000" w:rsidRDefault="00B87AAD">
            <w:pPr>
              <w:spacing w:line="0" w:lineRule="atLeast"/>
              <w:ind w:right="556"/>
              <w:jc w:val="right"/>
              <w:rPr>
                <w:rFonts w:ascii="Arial" w:eastAsia="Arial" w:hAnsi="Arial"/>
                <w:sz w:val="14"/>
              </w:rPr>
            </w:pPr>
            <w:r>
              <w:rPr>
                <w:rFonts w:ascii="Arial" w:eastAsia="Arial" w:hAnsi="Arial"/>
                <w:sz w:val="14"/>
              </w:rPr>
              <w:t>3</w:t>
            </w:r>
          </w:p>
        </w:tc>
      </w:tr>
      <w:tr w:rsidR="00000000">
        <w:trPr>
          <w:trHeight w:val="255"/>
        </w:trPr>
        <w:tc>
          <w:tcPr>
            <w:tcW w:w="2620" w:type="dxa"/>
            <w:vMerge/>
            <w:tcBorders>
              <w:left w:val="single" w:sz="8" w:space="0" w:color="auto"/>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22"/>
              </w:rPr>
            </w:pPr>
          </w:p>
        </w:tc>
        <w:tc>
          <w:tcPr>
            <w:tcW w:w="2600" w:type="dxa"/>
            <w:tcBorders>
              <w:bottom w:val="single" w:sz="8" w:space="0" w:color="auto"/>
              <w:right w:val="single" w:sz="8" w:space="0" w:color="auto"/>
            </w:tcBorders>
            <w:shd w:val="clear" w:color="auto" w:fill="auto"/>
            <w:vAlign w:val="bottom"/>
          </w:tcPr>
          <w:p w:rsidR="00000000" w:rsidRDefault="00B87AAD">
            <w:pPr>
              <w:spacing w:line="256" w:lineRule="exact"/>
              <w:ind w:right="759"/>
              <w:jc w:val="right"/>
              <w:rPr>
                <w:rFonts w:ascii="Gautami" w:eastAsia="Gautami" w:hAnsi="Gautami"/>
                <w:sz w:val="17"/>
              </w:rPr>
            </w:pPr>
            <w:r>
              <w:rPr>
                <w:rFonts w:ascii="Arial" w:eastAsia="Arial" w:hAnsi="Arial"/>
                <w:sz w:val="17"/>
              </w:rPr>
              <w:t>A= π(5)</w:t>
            </w:r>
            <w:r>
              <w:rPr>
                <w:rFonts w:ascii="Gautami" w:eastAsia="Gautami" w:hAnsi="Gautami"/>
                <w:sz w:val="17"/>
              </w:rPr>
              <w:t>​</w:t>
            </w:r>
          </w:p>
        </w:tc>
        <w:tc>
          <w:tcPr>
            <w:tcW w:w="2600" w:type="dxa"/>
            <w:tcBorders>
              <w:bottom w:val="single" w:sz="8" w:space="0" w:color="auto"/>
              <w:right w:val="single" w:sz="8" w:space="0" w:color="auto"/>
            </w:tcBorders>
            <w:shd w:val="clear" w:color="auto" w:fill="auto"/>
            <w:vAlign w:val="bottom"/>
          </w:tcPr>
          <w:p w:rsidR="00000000" w:rsidRDefault="00B87AAD">
            <w:pPr>
              <w:spacing w:line="256" w:lineRule="exact"/>
              <w:ind w:left="700"/>
              <w:rPr>
                <w:rFonts w:ascii="Arial" w:eastAsia="Arial" w:hAnsi="Arial"/>
                <w:sz w:val="17"/>
              </w:rPr>
            </w:pPr>
            <w:r>
              <w:rPr>
                <w:rFonts w:ascii="Arial" w:eastAsia="Arial" w:hAnsi="Arial"/>
                <w:sz w:val="17"/>
              </w:rPr>
              <w:t>V=π(5)</w:t>
            </w:r>
            <w:r>
              <w:rPr>
                <w:rFonts w:ascii="Gautami" w:eastAsia="Gautami" w:hAnsi="Gautami"/>
                <w:sz w:val="17"/>
              </w:rPr>
              <w:t>​</w:t>
            </w:r>
            <w:r>
              <w:rPr>
                <w:rFonts w:ascii="Arial" w:eastAsia="Arial" w:hAnsi="Arial"/>
                <w:sz w:val="17"/>
              </w:rPr>
              <w:t>(9)</w:t>
            </w:r>
          </w:p>
        </w:tc>
        <w:tc>
          <w:tcPr>
            <w:tcW w:w="2580" w:type="dxa"/>
            <w:tcBorders>
              <w:bottom w:val="single" w:sz="8" w:space="0" w:color="auto"/>
              <w:right w:val="single" w:sz="8" w:space="0" w:color="auto"/>
            </w:tcBorders>
            <w:shd w:val="clear" w:color="auto" w:fill="auto"/>
            <w:vAlign w:val="bottom"/>
          </w:tcPr>
          <w:p w:rsidR="00000000" w:rsidRDefault="00B87AAD">
            <w:pPr>
              <w:spacing w:line="256" w:lineRule="exact"/>
              <w:jc w:val="center"/>
              <w:rPr>
                <w:rFonts w:ascii="Gautami" w:eastAsia="Gautami" w:hAnsi="Gautami"/>
                <w:sz w:val="17"/>
              </w:rPr>
            </w:pPr>
            <w:r>
              <w:rPr>
                <w:rFonts w:ascii="Arial" w:eastAsia="Arial" w:hAnsi="Arial"/>
                <w:sz w:val="17"/>
              </w:rPr>
              <w:t>V=706.5 cm</w:t>
            </w:r>
            <w:r>
              <w:rPr>
                <w:rFonts w:ascii="Gautami" w:eastAsia="Gautami" w:hAnsi="Gautami"/>
                <w:sz w:val="17"/>
              </w:rPr>
              <w:t>​</w:t>
            </w:r>
          </w:p>
        </w:tc>
      </w:tr>
    </w:tbl>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38" w:lineRule="exact"/>
        <w:rPr>
          <w:rFonts w:ascii="Times New Roman" w:eastAsia="Times New Roman" w:hAnsi="Times New Roman"/>
        </w:rPr>
      </w:pPr>
    </w:p>
    <w:p w:rsidR="00000000" w:rsidRDefault="00B87AAD">
      <w:pPr>
        <w:spacing w:line="0" w:lineRule="atLeast"/>
        <w:ind w:left="200"/>
        <w:rPr>
          <w:rFonts w:ascii="Arial" w:eastAsia="Arial" w:hAnsi="Arial"/>
          <w:sz w:val="24"/>
        </w:rPr>
      </w:pPr>
      <w:r>
        <w:rPr>
          <w:rFonts w:ascii="Arial" w:eastAsia="Arial" w:hAnsi="Arial"/>
          <w:sz w:val="24"/>
        </w:rPr>
        <w:t>2) Calcular la distancia entre dos puntos. (Sea P1 (a1, b1) y P2 (a2, b2), hacer uso de:</w:t>
      </w:r>
    </w:p>
    <w:p w:rsidR="00000000" w:rsidRDefault="00457F02">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5408" behindDoc="1" locked="0" layoutInCell="1" allowOverlap="1">
            <wp:simplePos x="0" y="0"/>
            <wp:positionH relativeFrom="column">
              <wp:posOffset>2021205</wp:posOffset>
            </wp:positionH>
            <wp:positionV relativeFrom="paragraph">
              <wp:posOffset>67945</wp:posOffset>
            </wp:positionV>
            <wp:extent cx="2611755" cy="591185"/>
            <wp:effectExtent l="0" t="0" r="0" b="0"/>
            <wp:wrapNone/>
            <wp:docPr id="17" name="Imagen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1755" cy="59118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300"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Solución:</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1.- Solicitar los valore</w:t>
      </w:r>
      <w:r>
        <w:rPr>
          <w:rFonts w:ascii="Arial" w:eastAsia="Arial" w:hAnsi="Arial"/>
          <w:sz w:val="24"/>
        </w:rPr>
        <w:t>s de los puntos P1 y P2</w:t>
      </w:r>
    </w:p>
    <w:p w:rsidR="00000000" w:rsidRDefault="00B87AAD">
      <w:pPr>
        <w:spacing w:line="54" w:lineRule="exact"/>
        <w:rPr>
          <w:rFonts w:ascii="Times New Roman" w:eastAsia="Times New Roman" w:hAnsi="Times New Roman"/>
        </w:rPr>
      </w:pPr>
    </w:p>
    <w:p w:rsidR="00000000" w:rsidRDefault="00B87AAD">
      <w:pPr>
        <w:spacing w:line="287" w:lineRule="auto"/>
        <w:ind w:right="20"/>
        <w:rPr>
          <w:rFonts w:ascii="Arial" w:eastAsia="Arial" w:hAnsi="Arial"/>
          <w:sz w:val="24"/>
        </w:rPr>
      </w:pPr>
      <w:r>
        <w:rPr>
          <w:rFonts w:ascii="Arial" w:eastAsia="Arial" w:hAnsi="Arial"/>
          <w:sz w:val="24"/>
        </w:rPr>
        <w:t>2.- Si los valores de a1 y b1 son iguales a 0 es válida ya que es la distancia de dos puntos dentro de un plano, además que es una diferencia dentro de una potencia al cuadrado.</w:t>
      </w:r>
    </w:p>
    <w:p w:rsidR="00000000" w:rsidRDefault="00B87AAD">
      <w:pPr>
        <w:spacing w:line="1"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3.- Sustituir los valores en los puntos correspondie</w:t>
      </w:r>
      <w:r>
        <w:rPr>
          <w:rFonts w:ascii="Arial" w:eastAsia="Arial" w:hAnsi="Arial"/>
          <w:sz w:val="24"/>
        </w:rPr>
        <w:t>ntes.</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4.- Hacer ÚNICAMENTE las operaciones que nos indican al INTERIOR de cada paréntesis</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5.- Elevar al cuadrado los resultados de la sustracción de cada paréntesis.</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6.- Hacer la suma de los cuadrados dentro de la raíz</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7.- Aplicar la raíz</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8.- Fin.</w:t>
      </w:r>
    </w:p>
    <w:p w:rsidR="00000000" w:rsidRDefault="00B87AAD">
      <w:pPr>
        <w:spacing w:line="387"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620"/>
        <w:gridCol w:w="2600"/>
        <w:gridCol w:w="900"/>
        <w:gridCol w:w="1700"/>
        <w:gridCol w:w="2580"/>
      </w:tblGrid>
      <w:tr w:rsidR="00000000">
        <w:trPr>
          <w:trHeight w:val="421"/>
        </w:trPr>
        <w:tc>
          <w:tcPr>
            <w:tcW w:w="2620" w:type="dxa"/>
            <w:tcBorders>
              <w:top w:val="single" w:sz="8" w:space="0" w:color="auto"/>
              <w:left w:val="single" w:sz="8" w:space="0" w:color="auto"/>
              <w:right w:val="single" w:sz="8" w:space="0" w:color="auto"/>
            </w:tcBorders>
            <w:shd w:val="clear" w:color="auto" w:fill="auto"/>
            <w:vAlign w:val="bottom"/>
          </w:tcPr>
          <w:p w:rsidR="00000000" w:rsidRDefault="00B87AAD">
            <w:pPr>
              <w:spacing w:line="0" w:lineRule="atLeast"/>
              <w:ind w:left="100"/>
              <w:rPr>
                <w:rFonts w:ascii="Arial" w:eastAsia="Arial" w:hAnsi="Arial"/>
                <w:sz w:val="24"/>
              </w:rPr>
            </w:pPr>
            <w:r>
              <w:rPr>
                <w:rFonts w:ascii="Arial" w:eastAsia="Arial" w:hAnsi="Arial"/>
                <w:sz w:val="24"/>
              </w:rPr>
              <w:t>It</w:t>
            </w:r>
            <w:r>
              <w:rPr>
                <w:rFonts w:ascii="Arial" w:eastAsia="Arial" w:hAnsi="Arial"/>
                <w:sz w:val="24"/>
              </w:rPr>
              <w:t>eración</w:t>
            </w:r>
          </w:p>
        </w:tc>
        <w:tc>
          <w:tcPr>
            <w:tcW w:w="2600" w:type="dxa"/>
            <w:tcBorders>
              <w:top w:val="single" w:sz="8" w:space="0" w:color="auto"/>
              <w:right w:val="single" w:sz="8" w:space="0" w:color="auto"/>
            </w:tcBorders>
            <w:shd w:val="clear" w:color="auto" w:fill="auto"/>
            <w:vAlign w:val="bottom"/>
          </w:tcPr>
          <w:p w:rsidR="00000000" w:rsidRDefault="00B87AAD">
            <w:pPr>
              <w:spacing w:line="0" w:lineRule="atLeast"/>
              <w:ind w:left="80"/>
              <w:rPr>
                <w:rFonts w:ascii="Arial" w:eastAsia="Arial" w:hAnsi="Arial"/>
                <w:sz w:val="24"/>
              </w:rPr>
            </w:pPr>
            <w:r>
              <w:rPr>
                <w:rFonts w:ascii="Arial" w:eastAsia="Arial" w:hAnsi="Arial"/>
                <w:sz w:val="24"/>
              </w:rPr>
              <w:t>Puntos</w:t>
            </w:r>
          </w:p>
        </w:tc>
        <w:tc>
          <w:tcPr>
            <w:tcW w:w="2600" w:type="dxa"/>
            <w:gridSpan w:val="2"/>
            <w:tcBorders>
              <w:top w:val="single" w:sz="8" w:space="0" w:color="auto"/>
              <w:right w:val="single" w:sz="8" w:space="0" w:color="auto"/>
            </w:tcBorders>
            <w:shd w:val="clear" w:color="auto" w:fill="auto"/>
            <w:vAlign w:val="bottom"/>
          </w:tcPr>
          <w:p w:rsidR="00000000" w:rsidRDefault="00B87AAD">
            <w:pPr>
              <w:spacing w:line="0" w:lineRule="atLeast"/>
              <w:ind w:left="80"/>
              <w:rPr>
                <w:rFonts w:ascii="Arial" w:eastAsia="Arial" w:hAnsi="Arial"/>
                <w:sz w:val="24"/>
              </w:rPr>
            </w:pPr>
            <w:r>
              <w:rPr>
                <w:rFonts w:ascii="Arial" w:eastAsia="Arial" w:hAnsi="Arial"/>
                <w:sz w:val="24"/>
              </w:rPr>
              <w:t>Operación</w:t>
            </w:r>
          </w:p>
        </w:tc>
        <w:tc>
          <w:tcPr>
            <w:tcW w:w="2580" w:type="dxa"/>
            <w:tcBorders>
              <w:top w:val="single" w:sz="8" w:space="0" w:color="auto"/>
              <w:right w:val="single" w:sz="8" w:space="0" w:color="auto"/>
            </w:tcBorders>
            <w:shd w:val="clear" w:color="auto" w:fill="auto"/>
            <w:vAlign w:val="bottom"/>
          </w:tcPr>
          <w:p w:rsidR="00000000" w:rsidRDefault="00B87AAD">
            <w:pPr>
              <w:spacing w:line="0" w:lineRule="atLeast"/>
              <w:ind w:left="80"/>
              <w:rPr>
                <w:rFonts w:ascii="Arial" w:eastAsia="Arial" w:hAnsi="Arial"/>
                <w:sz w:val="24"/>
              </w:rPr>
            </w:pPr>
            <w:r>
              <w:rPr>
                <w:rFonts w:ascii="Arial" w:eastAsia="Arial" w:hAnsi="Arial"/>
                <w:sz w:val="24"/>
              </w:rPr>
              <w:t>Salida</w:t>
            </w:r>
          </w:p>
        </w:tc>
      </w:tr>
      <w:tr w:rsidR="00000000">
        <w:trPr>
          <w:trHeight w:val="89"/>
        </w:trPr>
        <w:tc>
          <w:tcPr>
            <w:tcW w:w="2620" w:type="dxa"/>
            <w:tcBorders>
              <w:left w:val="single" w:sz="8" w:space="0" w:color="auto"/>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60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900" w:type="dxa"/>
            <w:tcBorders>
              <w:bottom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170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58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r>
      <w:tr w:rsidR="00000000">
        <w:trPr>
          <w:trHeight w:val="235"/>
        </w:trPr>
        <w:tc>
          <w:tcPr>
            <w:tcW w:w="2620" w:type="dxa"/>
            <w:vMerge w:val="restart"/>
            <w:tcBorders>
              <w:left w:val="single" w:sz="8" w:space="0" w:color="auto"/>
              <w:right w:val="single" w:sz="8" w:space="0" w:color="auto"/>
            </w:tcBorders>
            <w:shd w:val="clear" w:color="auto" w:fill="auto"/>
            <w:vAlign w:val="bottom"/>
          </w:tcPr>
          <w:p w:rsidR="00000000" w:rsidRDefault="00B87AAD">
            <w:pPr>
              <w:spacing w:line="0" w:lineRule="atLeast"/>
              <w:ind w:left="100"/>
              <w:rPr>
                <w:rFonts w:ascii="Arial" w:eastAsia="Arial" w:hAnsi="Arial"/>
                <w:sz w:val="24"/>
              </w:rPr>
            </w:pPr>
            <w:r>
              <w:rPr>
                <w:rFonts w:ascii="Arial" w:eastAsia="Arial" w:hAnsi="Arial"/>
                <w:sz w:val="24"/>
              </w:rPr>
              <w:t>1</w:t>
            </w:r>
          </w:p>
        </w:tc>
        <w:tc>
          <w:tcPr>
            <w:tcW w:w="2600" w:type="dxa"/>
            <w:vMerge w:val="restart"/>
            <w:tcBorders>
              <w:right w:val="single" w:sz="8" w:space="0" w:color="auto"/>
            </w:tcBorders>
            <w:shd w:val="clear" w:color="auto" w:fill="auto"/>
            <w:vAlign w:val="bottom"/>
          </w:tcPr>
          <w:p w:rsidR="00000000" w:rsidRDefault="00B87AAD">
            <w:pPr>
              <w:spacing w:line="0" w:lineRule="atLeast"/>
              <w:ind w:left="80"/>
              <w:rPr>
                <w:rFonts w:ascii="Arial" w:eastAsia="Arial" w:hAnsi="Arial"/>
                <w:sz w:val="24"/>
              </w:rPr>
            </w:pPr>
            <w:r>
              <w:rPr>
                <w:rFonts w:ascii="Arial" w:eastAsia="Arial" w:hAnsi="Arial"/>
                <w:sz w:val="24"/>
              </w:rPr>
              <w:t>P1(3,2) P2(5,3)</w:t>
            </w:r>
          </w:p>
        </w:tc>
        <w:tc>
          <w:tcPr>
            <w:tcW w:w="900" w:type="dxa"/>
            <w:shd w:val="clear" w:color="auto" w:fill="auto"/>
            <w:vAlign w:val="bottom"/>
          </w:tcPr>
          <w:p w:rsidR="00000000" w:rsidRDefault="00B87AAD">
            <w:pPr>
              <w:spacing w:line="235" w:lineRule="exact"/>
              <w:ind w:left="720"/>
              <w:rPr>
                <w:rFonts w:ascii="Gautami" w:eastAsia="Gautami" w:hAnsi="Gautami"/>
                <w:color w:val="222222"/>
                <w:sz w:val="14"/>
              </w:rPr>
            </w:pPr>
            <w:r>
              <w:rPr>
                <w:rFonts w:ascii="Arial" w:eastAsia="Arial" w:hAnsi="Arial"/>
                <w:color w:val="222222"/>
                <w:sz w:val="14"/>
              </w:rPr>
              <w:t>2</w:t>
            </w:r>
            <w:r>
              <w:rPr>
                <w:rFonts w:ascii="Gautami" w:eastAsia="Gautami" w:hAnsi="Gautami"/>
                <w:color w:val="222222"/>
                <w:sz w:val="14"/>
              </w:rPr>
              <w:t>​</w:t>
            </w:r>
          </w:p>
        </w:tc>
        <w:tc>
          <w:tcPr>
            <w:tcW w:w="1700" w:type="dxa"/>
            <w:tcBorders>
              <w:right w:val="single" w:sz="8" w:space="0" w:color="auto"/>
            </w:tcBorders>
            <w:shd w:val="clear" w:color="auto" w:fill="auto"/>
            <w:vAlign w:val="bottom"/>
          </w:tcPr>
          <w:p w:rsidR="00000000" w:rsidRDefault="00B87AAD">
            <w:pPr>
              <w:spacing w:line="0" w:lineRule="atLeast"/>
              <w:ind w:right="861"/>
              <w:jc w:val="right"/>
              <w:rPr>
                <w:rFonts w:ascii="Arial" w:eastAsia="Arial" w:hAnsi="Arial"/>
                <w:color w:val="222222"/>
                <w:sz w:val="14"/>
              </w:rPr>
            </w:pPr>
            <w:r>
              <w:rPr>
                <w:rFonts w:ascii="Arial" w:eastAsia="Arial" w:hAnsi="Arial"/>
                <w:color w:val="222222"/>
                <w:sz w:val="14"/>
              </w:rPr>
              <w:t>2</w:t>
            </w:r>
          </w:p>
        </w:tc>
        <w:tc>
          <w:tcPr>
            <w:tcW w:w="2580" w:type="dxa"/>
            <w:vMerge w:val="restart"/>
            <w:tcBorders>
              <w:right w:val="single" w:sz="8" w:space="0" w:color="auto"/>
            </w:tcBorders>
            <w:shd w:val="clear" w:color="auto" w:fill="auto"/>
            <w:vAlign w:val="bottom"/>
          </w:tcPr>
          <w:p w:rsidR="00000000" w:rsidRDefault="00B87AAD">
            <w:pPr>
              <w:spacing w:line="0" w:lineRule="atLeast"/>
              <w:ind w:left="80"/>
              <w:rPr>
                <w:rFonts w:ascii="Arial" w:eastAsia="Arial" w:hAnsi="Arial"/>
                <w:sz w:val="24"/>
              </w:rPr>
            </w:pPr>
            <w:r>
              <w:rPr>
                <w:rFonts w:ascii="Arial" w:eastAsia="Arial" w:hAnsi="Arial"/>
                <w:sz w:val="24"/>
              </w:rPr>
              <w:t>√5</w:t>
            </w:r>
          </w:p>
        </w:tc>
      </w:tr>
      <w:tr w:rsidR="00000000">
        <w:trPr>
          <w:trHeight w:val="255"/>
        </w:trPr>
        <w:tc>
          <w:tcPr>
            <w:tcW w:w="2620" w:type="dxa"/>
            <w:vMerge/>
            <w:tcBorders>
              <w:left w:val="single" w:sz="8" w:space="0" w:color="auto"/>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22"/>
              </w:rPr>
            </w:pPr>
          </w:p>
        </w:tc>
        <w:tc>
          <w:tcPr>
            <w:tcW w:w="2600" w:type="dxa"/>
            <w:vMerge/>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22"/>
              </w:rPr>
            </w:pPr>
          </w:p>
        </w:tc>
        <w:tc>
          <w:tcPr>
            <w:tcW w:w="900" w:type="dxa"/>
            <w:tcBorders>
              <w:bottom w:val="single" w:sz="8" w:space="0" w:color="auto"/>
            </w:tcBorders>
            <w:shd w:val="clear" w:color="auto" w:fill="auto"/>
            <w:vAlign w:val="bottom"/>
          </w:tcPr>
          <w:p w:rsidR="00000000" w:rsidRDefault="00B87AAD">
            <w:pPr>
              <w:spacing w:line="256" w:lineRule="exact"/>
              <w:ind w:left="80"/>
              <w:rPr>
                <w:rFonts w:ascii="Gautami" w:eastAsia="Gautami" w:hAnsi="Gautami"/>
                <w:sz w:val="17"/>
              </w:rPr>
            </w:pPr>
            <w:r>
              <w:rPr>
                <w:rFonts w:ascii="Arial" w:eastAsia="Arial" w:hAnsi="Arial"/>
                <w:sz w:val="17"/>
              </w:rPr>
              <w:t>√(3-5)</w:t>
            </w:r>
            <w:r>
              <w:rPr>
                <w:rFonts w:ascii="Gautami" w:eastAsia="Gautami" w:hAnsi="Gautami"/>
                <w:sz w:val="17"/>
              </w:rPr>
              <w:t>​</w:t>
            </w:r>
          </w:p>
        </w:tc>
        <w:tc>
          <w:tcPr>
            <w:tcW w:w="1700" w:type="dxa"/>
            <w:tcBorders>
              <w:bottom w:val="single" w:sz="8" w:space="0" w:color="auto"/>
              <w:right w:val="single" w:sz="8" w:space="0" w:color="auto"/>
            </w:tcBorders>
            <w:shd w:val="clear" w:color="auto" w:fill="auto"/>
            <w:vAlign w:val="bottom"/>
          </w:tcPr>
          <w:p w:rsidR="00000000" w:rsidRDefault="00B87AAD">
            <w:pPr>
              <w:spacing w:line="256" w:lineRule="exact"/>
              <w:ind w:left="40"/>
              <w:rPr>
                <w:rFonts w:ascii="Gautami" w:eastAsia="Gautami" w:hAnsi="Gautami"/>
                <w:sz w:val="17"/>
              </w:rPr>
            </w:pPr>
            <w:r>
              <w:rPr>
                <w:rFonts w:ascii="Arial" w:eastAsia="Arial" w:hAnsi="Arial"/>
                <w:sz w:val="17"/>
              </w:rPr>
              <w:t>+(2-3)</w:t>
            </w:r>
            <w:r>
              <w:rPr>
                <w:rFonts w:ascii="Gautami" w:eastAsia="Gautami" w:hAnsi="Gautami"/>
                <w:sz w:val="17"/>
              </w:rPr>
              <w:t>​</w:t>
            </w:r>
          </w:p>
        </w:tc>
        <w:tc>
          <w:tcPr>
            <w:tcW w:w="2580" w:type="dxa"/>
            <w:vMerge/>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22"/>
              </w:rPr>
            </w:pPr>
          </w:p>
        </w:tc>
      </w:tr>
      <w:tr w:rsidR="00000000">
        <w:trPr>
          <w:trHeight w:val="235"/>
        </w:trPr>
        <w:tc>
          <w:tcPr>
            <w:tcW w:w="2620" w:type="dxa"/>
            <w:vMerge w:val="restart"/>
            <w:tcBorders>
              <w:left w:val="single" w:sz="8" w:space="0" w:color="auto"/>
              <w:right w:val="single" w:sz="8" w:space="0" w:color="auto"/>
            </w:tcBorders>
            <w:shd w:val="clear" w:color="auto" w:fill="auto"/>
            <w:vAlign w:val="bottom"/>
          </w:tcPr>
          <w:p w:rsidR="00000000" w:rsidRDefault="00B87AAD">
            <w:pPr>
              <w:spacing w:line="0" w:lineRule="atLeast"/>
              <w:ind w:left="100"/>
              <w:rPr>
                <w:rFonts w:ascii="Arial" w:eastAsia="Arial" w:hAnsi="Arial"/>
                <w:sz w:val="24"/>
              </w:rPr>
            </w:pPr>
            <w:r>
              <w:rPr>
                <w:rFonts w:ascii="Arial" w:eastAsia="Arial" w:hAnsi="Arial"/>
                <w:sz w:val="24"/>
              </w:rPr>
              <w:t>2</w:t>
            </w:r>
          </w:p>
        </w:tc>
        <w:tc>
          <w:tcPr>
            <w:tcW w:w="2600" w:type="dxa"/>
            <w:vMerge w:val="restart"/>
            <w:tcBorders>
              <w:right w:val="single" w:sz="8" w:space="0" w:color="auto"/>
            </w:tcBorders>
            <w:shd w:val="clear" w:color="auto" w:fill="auto"/>
            <w:vAlign w:val="bottom"/>
          </w:tcPr>
          <w:p w:rsidR="00000000" w:rsidRDefault="00B87AAD">
            <w:pPr>
              <w:spacing w:line="0" w:lineRule="atLeast"/>
              <w:ind w:left="80"/>
              <w:rPr>
                <w:rFonts w:ascii="Arial" w:eastAsia="Arial" w:hAnsi="Arial"/>
                <w:sz w:val="24"/>
              </w:rPr>
            </w:pPr>
            <w:r>
              <w:rPr>
                <w:rFonts w:ascii="Arial" w:eastAsia="Arial" w:hAnsi="Arial"/>
                <w:sz w:val="24"/>
              </w:rPr>
              <w:t>P1(2,1) P2(6,3)</w:t>
            </w:r>
          </w:p>
        </w:tc>
        <w:tc>
          <w:tcPr>
            <w:tcW w:w="900" w:type="dxa"/>
            <w:shd w:val="clear" w:color="auto" w:fill="auto"/>
            <w:vAlign w:val="bottom"/>
          </w:tcPr>
          <w:p w:rsidR="00000000" w:rsidRDefault="00B87AAD">
            <w:pPr>
              <w:spacing w:line="235" w:lineRule="exact"/>
              <w:ind w:left="720"/>
              <w:rPr>
                <w:rFonts w:ascii="Gautami" w:eastAsia="Gautami" w:hAnsi="Gautami"/>
                <w:color w:val="222222"/>
                <w:sz w:val="14"/>
              </w:rPr>
            </w:pPr>
            <w:r>
              <w:rPr>
                <w:rFonts w:ascii="Arial" w:eastAsia="Arial" w:hAnsi="Arial"/>
                <w:color w:val="222222"/>
                <w:sz w:val="14"/>
              </w:rPr>
              <w:t>2</w:t>
            </w:r>
            <w:r>
              <w:rPr>
                <w:rFonts w:ascii="Gautami" w:eastAsia="Gautami" w:hAnsi="Gautami"/>
                <w:color w:val="222222"/>
                <w:sz w:val="14"/>
              </w:rPr>
              <w:t>​</w:t>
            </w:r>
          </w:p>
        </w:tc>
        <w:tc>
          <w:tcPr>
            <w:tcW w:w="1700" w:type="dxa"/>
            <w:tcBorders>
              <w:right w:val="single" w:sz="8" w:space="0" w:color="auto"/>
            </w:tcBorders>
            <w:shd w:val="clear" w:color="auto" w:fill="auto"/>
            <w:vAlign w:val="bottom"/>
          </w:tcPr>
          <w:p w:rsidR="00000000" w:rsidRDefault="00B87AAD">
            <w:pPr>
              <w:spacing w:line="0" w:lineRule="atLeast"/>
              <w:ind w:right="801"/>
              <w:jc w:val="right"/>
              <w:rPr>
                <w:rFonts w:ascii="Arial" w:eastAsia="Arial" w:hAnsi="Arial"/>
                <w:color w:val="222222"/>
                <w:sz w:val="14"/>
              </w:rPr>
            </w:pPr>
            <w:r>
              <w:rPr>
                <w:rFonts w:ascii="Arial" w:eastAsia="Arial" w:hAnsi="Arial"/>
                <w:color w:val="222222"/>
                <w:sz w:val="14"/>
              </w:rPr>
              <w:t>2</w:t>
            </w:r>
          </w:p>
        </w:tc>
        <w:tc>
          <w:tcPr>
            <w:tcW w:w="2580" w:type="dxa"/>
            <w:vMerge w:val="restart"/>
            <w:tcBorders>
              <w:right w:val="single" w:sz="8" w:space="0" w:color="auto"/>
            </w:tcBorders>
            <w:shd w:val="clear" w:color="auto" w:fill="auto"/>
            <w:vAlign w:val="bottom"/>
          </w:tcPr>
          <w:p w:rsidR="00000000" w:rsidRDefault="00B87AAD">
            <w:pPr>
              <w:spacing w:line="0" w:lineRule="atLeast"/>
              <w:ind w:left="80"/>
              <w:rPr>
                <w:rFonts w:ascii="Arial" w:eastAsia="Arial" w:hAnsi="Arial"/>
                <w:sz w:val="24"/>
              </w:rPr>
            </w:pPr>
            <w:r>
              <w:rPr>
                <w:rFonts w:ascii="Arial" w:eastAsia="Arial" w:hAnsi="Arial"/>
                <w:sz w:val="24"/>
              </w:rPr>
              <w:t>2√5</w:t>
            </w:r>
          </w:p>
        </w:tc>
      </w:tr>
      <w:tr w:rsidR="00000000">
        <w:trPr>
          <w:trHeight w:val="255"/>
        </w:trPr>
        <w:tc>
          <w:tcPr>
            <w:tcW w:w="2620" w:type="dxa"/>
            <w:vMerge/>
            <w:tcBorders>
              <w:left w:val="single" w:sz="8" w:space="0" w:color="auto"/>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22"/>
              </w:rPr>
            </w:pPr>
          </w:p>
        </w:tc>
        <w:tc>
          <w:tcPr>
            <w:tcW w:w="2600" w:type="dxa"/>
            <w:vMerge/>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22"/>
              </w:rPr>
            </w:pPr>
          </w:p>
        </w:tc>
        <w:tc>
          <w:tcPr>
            <w:tcW w:w="900" w:type="dxa"/>
            <w:tcBorders>
              <w:bottom w:val="single" w:sz="8" w:space="0" w:color="auto"/>
            </w:tcBorders>
            <w:shd w:val="clear" w:color="auto" w:fill="auto"/>
            <w:vAlign w:val="bottom"/>
          </w:tcPr>
          <w:p w:rsidR="00000000" w:rsidRDefault="00B87AAD">
            <w:pPr>
              <w:spacing w:line="256" w:lineRule="exact"/>
              <w:ind w:left="80"/>
              <w:rPr>
                <w:rFonts w:ascii="Gautami" w:eastAsia="Gautami" w:hAnsi="Gautami"/>
                <w:sz w:val="17"/>
              </w:rPr>
            </w:pPr>
            <w:r>
              <w:rPr>
                <w:rFonts w:ascii="Arial" w:eastAsia="Arial" w:hAnsi="Arial"/>
                <w:sz w:val="17"/>
              </w:rPr>
              <w:t>√(2-6)</w:t>
            </w:r>
            <w:r>
              <w:rPr>
                <w:rFonts w:ascii="Gautami" w:eastAsia="Gautami" w:hAnsi="Gautami"/>
                <w:sz w:val="17"/>
              </w:rPr>
              <w:t>​</w:t>
            </w:r>
          </w:p>
        </w:tc>
        <w:tc>
          <w:tcPr>
            <w:tcW w:w="1700" w:type="dxa"/>
            <w:tcBorders>
              <w:bottom w:val="single" w:sz="8" w:space="0" w:color="auto"/>
              <w:right w:val="single" w:sz="8" w:space="0" w:color="auto"/>
            </w:tcBorders>
            <w:shd w:val="clear" w:color="auto" w:fill="auto"/>
            <w:vAlign w:val="bottom"/>
          </w:tcPr>
          <w:p w:rsidR="00000000" w:rsidRDefault="00B87AAD">
            <w:pPr>
              <w:spacing w:line="256" w:lineRule="exact"/>
              <w:ind w:left="40"/>
              <w:rPr>
                <w:rFonts w:ascii="Gautami" w:eastAsia="Gautami" w:hAnsi="Gautami"/>
                <w:sz w:val="17"/>
              </w:rPr>
            </w:pPr>
            <w:r>
              <w:rPr>
                <w:rFonts w:ascii="Arial" w:eastAsia="Arial" w:hAnsi="Arial"/>
                <w:sz w:val="17"/>
              </w:rPr>
              <w:t>+ (1-3)</w:t>
            </w:r>
            <w:r>
              <w:rPr>
                <w:rFonts w:ascii="Gautami" w:eastAsia="Gautami" w:hAnsi="Gautami"/>
                <w:sz w:val="17"/>
              </w:rPr>
              <w:t>​</w:t>
            </w:r>
          </w:p>
        </w:tc>
        <w:tc>
          <w:tcPr>
            <w:tcW w:w="2580" w:type="dxa"/>
            <w:vMerge/>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22"/>
              </w:rPr>
            </w:pPr>
          </w:p>
        </w:tc>
      </w:tr>
      <w:tr w:rsidR="00000000">
        <w:trPr>
          <w:trHeight w:val="235"/>
        </w:trPr>
        <w:tc>
          <w:tcPr>
            <w:tcW w:w="2620" w:type="dxa"/>
            <w:vMerge w:val="restart"/>
            <w:tcBorders>
              <w:left w:val="single" w:sz="8" w:space="0" w:color="auto"/>
              <w:right w:val="single" w:sz="8" w:space="0" w:color="auto"/>
            </w:tcBorders>
            <w:shd w:val="clear" w:color="auto" w:fill="auto"/>
            <w:vAlign w:val="bottom"/>
          </w:tcPr>
          <w:p w:rsidR="00000000" w:rsidRDefault="00B87AAD">
            <w:pPr>
              <w:spacing w:line="0" w:lineRule="atLeast"/>
              <w:ind w:left="100"/>
              <w:rPr>
                <w:rFonts w:ascii="Arial" w:eastAsia="Arial" w:hAnsi="Arial"/>
                <w:sz w:val="24"/>
              </w:rPr>
            </w:pPr>
            <w:r>
              <w:rPr>
                <w:rFonts w:ascii="Arial" w:eastAsia="Arial" w:hAnsi="Arial"/>
                <w:sz w:val="24"/>
              </w:rPr>
              <w:t>3</w:t>
            </w:r>
          </w:p>
        </w:tc>
        <w:tc>
          <w:tcPr>
            <w:tcW w:w="2600" w:type="dxa"/>
            <w:vMerge w:val="restart"/>
            <w:tcBorders>
              <w:right w:val="single" w:sz="8" w:space="0" w:color="auto"/>
            </w:tcBorders>
            <w:shd w:val="clear" w:color="auto" w:fill="auto"/>
            <w:vAlign w:val="bottom"/>
          </w:tcPr>
          <w:p w:rsidR="00000000" w:rsidRDefault="00B87AAD">
            <w:pPr>
              <w:spacing w:line="0" w:lineRule="atLeast"/>
              <w:ind w:left="80"/>
              <w:rPr>
                <w:rFonts w:ascii="Arial" w:eastAsia="Arial" w:hAnsi="Arial"/>
                <w:sz w:val="24"/>
              </w:rPr>
            </w:pPr>
            <w:r>
              <w:rPr>
                <w:rFonts w:ascii="Arial" w:eastAsia="Arial" w:hAnsi="Arial"/>
                <w:sz w:val="24"/>
              </w:rPr>
              <w:t>P1(1,2) P2(3,4)</w:t>
            </w:r>
          </w:p>
        </w:tc>
        <w:tc>
          <w:tcPr>
            <w:tcW w:w="900" w:type="dxa"/>
            <w:shd w:val="clear" w:color="auto" w:fill="auto"/>
            <w:vAlign w:val="bottom"/>
          </w:tcPr>
          <w:p w:rsidR="00000000" w:rsidRDefault="00B87AAD">
            <w:pPr>
              <w:spacing w:line="235" w:lineRule="exact"/>
              <w:ind w:left="720"/>
              <w:rPr>
                <w:rFonts w:ascii="Gautami" w:eastAsia="Gautami" w:hAnsi="Gautami"/>
                <w:color w:val="222222"/>
                <w:sz w:val="14"/>
              </w:rPr>
            </w:pPr>
            <w:r>
              <w:rPr>
                <w:rFonts w:ascii="Arial" w:eastAsia="Arial" w:hAnsi="Arial"/>
                <w:color w:val="222222"/>
                <w:sz w:val="14"/>
              </w:rPr>
              <w:t>2</w:t>
            </w:r>
            <w:r>
              <w:rPr>
                <w:rFonts w:ascii="Gautami" w:eastAsia="Gautami" w:hAnsi="Gautami"/>
                <w:color w:val="222222"/>
                <w:sz w:val="14"/>
              </w:rPr>
              <w:t>​</w:t>
            </w:r>
          </w:p>
        </w:tc>
        <w:tc>
          <w:tcPr>
            <w:tcW w:w="1700" w:type="dxa"/>
            <w:tcBorders>
              <w:right w:val="single" w:sz="8" w:space="0" w:color="auto"/>
            </w:tcBorders>
            <w:shd w:val="clear" w:color="auto" w:fill="auto"/>
            <w:vAlign w:val="bottom"/>
          </w:tcPr>
          <w:p w:rsidR="00000000" w:rsidRDefault="00B87AAD">
            <w:pPr>
              <w:spacing w:line="0" w:lineRule="atLeast"/>
              <w:ind w:right="801"/>
              <w:jc w:val="right"/>
              <w:rPr>
                <w:rFonts w:ascii="Arial" w:eastAsia="Arial" w:hAnsi="Arial"/>
                <w:color w:val="222222"/>
                <w:sz w:val="14"/>
              </w:rPr>
            </w:pPr>
            <w:r>
              <w:rPr>
                <w:rFonts w:ascii="Arial" w:eastAsia="Arial" w:hAnsi="Arial"/>
                <w:color w:val="222222"/>
                <w:sz w:val="14"/>
              </w:rPr>
              <w:t>2</w:t>
            </w:r>
          </w:p>
        </w:tc>
        <w:tc>
          <w:tcPr>
            <w:tcW w:w="2580" w:type="dxa"/>
            <w:vMerge w:val="restart"/>
            <w:tcBorders>
              <w:right w:val="single" w:sz="8" w:space="0" w:color="auto"/>
            </w:tcBorders>
            <w:shd w:val="clear" w:color="auto" w:fill="auto"/>
            <w:vAlign w:val="bottom"/>
          </w:tcPr>
          <w:p w:rsidR="00000000" w:rsidRDefault="00B87AAD">
            <w:pPr>
              <w:spacing w:line="0" w:lineRule="atLeast"/>
              <w:ind w:left="80"/>
              <w:rPr>
                <w:rFonts w:ascii="Arial" w:eastAsia="Arial" w:hAnsi="Arial"/>
                <w:sz w:val="24"/>
              </w:rPr>
            </w:pPr>
            <w:r>
              <w:rPr>
                <w:rFonts w:ascii="Arial" w:eastAsia="Arial" w:hAnsi="Arial"/>
                <w:sz w:val="24"/>
              </w:rPr>
              <w:t>2√2</w:t>
            </w:r>
          </w:p>
        </w:tc>
      </w:tr>
      <w:tr w:rsidR="00000000">
        <w:trPr>
          <w:trHeight w:val="255"/>
        </w:trPr>
        <w:tc>
          <w:tcPr>
            <w:tcW w:w="2620" w:type="dxa"/>
            <w:vMerge/>
            <w:tcBorders>
              <w:left w:val="single" w:sz="8" w:space="0" w:color="auto"/>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22"/>
              </w:rPr>
            </w:pPr>
          </w:p>
        </w:tc>
        <w:tc>
          <w:tcPr>
            <w:tcW w:w="2600" w:type="dxa"/>
            <w:vMerge/>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22"/>
              </w:rPr>
            </w:pPr>
          </w:p>
        </w:tc>
        <w:tc>
          <w:tcPr>
            <w:tcW w:w="900" w:type="dxa"/>
            <w:tcBorders>
              <w:bottom w:val="single" w:sz="8" w:space="0" w:color="auto"/>
            </w:tcBorders>
            <w:shd w:val="clear" w:color="auto" w:fill="auto"/>
            <w:vAlign w:val="bottom"/>
          </w:tcPr>
          <w:p w:rsidR="00000000" w:rsidRDefault="00B87AAD">
            <w:pPr>
              <w:spacing w:line="256" w:lineRule="exact"/>
              <w:ind w:left="80"/>
              <w:rPr>
                <w:rFonts w:ascii="Gautami" w:eastAsia="Gautami" w:hAnsi="Gautami"/>
                <w:sz w:val="17"/>
              </w:rPr>
            </w:pPr>
            <w:r>
              <w:rPr>
                <w:rFonts w:ascii="Arial" w:eastAsia="Arial" w:hAnsi="Arial"/>
                <w:sz w:val="17"/>
              </w:rPr>
              <w:t>√(1-3)</w:t>
            </w:r>
            <w:r>
              <w:rPr>
                <w:rFonts w:ascii="Gautami" w:eastAsia="Gautami" w:hAnsi="Gautami"/>
                <w:sz w:val="17"/>
              </w:rPr>
              <w:t>​</w:t>
            </w:r>
          </w:p>
        </w:tc>
        <w:tc>
          <w:tcPr>
            <w:tcW w:w="1700" w:type="dxa"/>
            <w:tcBorders>
              <w:bottom w:val="single" w:sz="8" w:space="0" w:color="auto"/>
              <w:right w:val="single" w:sz="8" w:space="0" w:color="auto"/>
            </w:tcBorders>
            <w:shd w:val="clear" w:color="auto" w:fill="auto"/>
            <w:vAlign w:val="bottom"/>
          </w:tcPr>
          <w:p w:rsidR="00000000" w:rsidRDefault="00B87AAD">
            <w:pPr>
              <w:spacing w:line="256" w:lineRule="exact"/>
              <w:ind w:left="40"/>
              <w:rPr>
                <w:rFonts w:ascii="Gautami" w:eastAsia="Gautami" w:hAnsi="Gautami"/>
                <w:sz w:val="17"/>
              </w:rPr>
            </w:pPr>
            <w:r>
              <w:rPr>
                <w:rFonts w:ascii="Arial" w:eastAsia="Arial" w:hAnsi="Arial"/>
                <w:sz w:val="17"/>
              </w:rPr>
              <w:t>+ (2-4)</w:t>
            </w:r>
            <w:r>
              <w:rPr>
                <w:rFonts w:ascii="Gautami" w:eastAsia="Gautami" w:hAnsi="Gautami"/>
                <w:sz w:val="17"/>
              </w:rPr>
              <w:t>​</w:t>
            </w:r>
          </w:p>
        </w:tc>
        <w:tc>
          <w:tcPr>
            <w:tcW w:w="2580" w:type="dxa"/>
            <w:vMerge/>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22"/>
              </w:rPr>
            </w:pPr>
          </w:p>
        </w:tc>
      </w:tr>
    </w:tbl>
    <w:p w:rsidR="00000000" w:rsidRDefault="00B87AAD">
      <w:pPr>
        <w:rPr>
          <w:rFonts w:ascii="Times New Roman" w:eastAsia="Times New Roman" w:hAnsi="Times New Roman"/>
          <w:sz w:val="22"/>
        </w:rPr>
        <w:sectPr w:rsidR="00000000">
          <w:pgSz w:w="11920" w:h="16860"/>
          <w:pgMar w:top="698" w:right="720" w:bottom="772" w:left="720" w:header="0" w:footer="0" w:gutter="0"/>
          <w:cols w:space="0" w:equalWidth="0">
            <w:col w:w="10480"/>
          </w:cols>
          <w:docGrid w:linePitch="360"/>
        </w:sectPr>
      </w:pPr>
    </w:p>
    <w:p w:rsidR="00000000" w:rsidRDefault="00B87AAD">
      <w:pPr>
        <w:numPr>
          <w:ilvl w:val="0"/>
          <w:numId w:val="4"/>
        </w:numPr>
        <w:tabs>
          <w:tab w:val="left" w:pos="310"/>
        </w:tabs>
        <w:spacing w:line="328" w:lineRule="auto"/>
        <w:ind w:firstLine="1"/>
        <w:rPr>
          <w:rFonts w:ascii="Arial" w:eastAsia="Arial" w:hAnsi="Arial"/>
          <w:sz w:val="24"/>
        </w:rPr>
      </w:pPr>
      <w:bookmarkStart w:id="9" w:name="page9"/>
      <w:bookmarkEnd w:id="9"/>
      <w:r>
        <w:rPr>
          <w:rFonts w:ascii="Arial" w:eastAsia="Arial" w:hAnsi="Arial"/>
          <w:sz w:val="24"/>
        </w:rPr>
        <w:lastRenderedPageBreak/>
        <w:t>Leer 2 números y verificar si son divisibles, o el resultado no existe,</w:t>
      </w:r>
      <w:r>
        <w:rPr>
          <w:rFonts w:ascii="Arial" w:eastAsia="Arial" w:hAnsi="Arial"/>
          <w:sz w:val="24"/>
        </w:rPr>
        <w:t xml:space="preserve"> o es infinito. (Considere que los números deben ser enteros)</w:t>
      </w:r>
    </w:p>
    <w:p w:rsidR="00000000" w:rsidRDefault="00B87AAD">
      <w:pPr>
        <w:spacing w:line="236"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Solución:</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1.- Solicitar dos números enteros.</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2.- Si el denominador o divisor es igual a 0 entonces el cociente no existe, volver al paso 1.</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3.- Si el numerador o dividendo es igual a 0 enton</w:t>
      </w:r>
      <w:r>
        <w:rPr>
          <w:rFonts w:ascii="Arial" w:eastAsia="Arial" w:hAnsi="Arial"/>
          <w:sz w:val="24"/>
        </w:rPr>
        <w:t>ces el cociente es cero, volver al paso 1.</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4.- Determinar qué número será el dividendo y el divisor.</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4.- Si los dos números dados son diferentes de 0 efectuar la división.</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5.- Verificar si el cociente o resultado es divisible o infinito.</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6.- Fin</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Prueb</w:t>
      </w:r>
      <w:r>
        <w:rPr>
          <w:rFonts w:ascii="Arial" w:eastAsia="Arial" w:hAnsi="Arial"/>
          <w:sz w:val="24"/>
        </w:rPr>
        <w:t>a de escritorio</w:t>
      </w:r>
    </w:p>
    <w:p w:rsidR="00000000" w:rsidRDefault="00B87AAD">
      <w:pPr>
        <w:spacing w:line="387"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620"/>
        <w:gridCol w:w="2600"/>
        <w:gridCol w:w="2600"/>
        <w:gridCol w:w="2580"/>
      </w:tblGrid>
      <w:tr w:rsidR="00000000">
        <w:trPr>
          <w:trHeight w:val="383"/>
        </w:trPr>
        <w:tc>
          <w:tcPr>
            <w:tcW w:w="2620" w:type="dxa"/>
            <w:tcBorders>
              <w:top w:val="single" w:sz="8" w:space="0" w:color="auto"/>
              <w:left w:val="single" w:sz="8" w:space="0" w:color="auto"/>
              <w:right w:val="single" w:sz="8" w:space="0" w:color="auto"/>
            </w:tcBorders>
            <w:shd w:val="clear" w:color="auto" w:fill="auto"/>
            <w:vAlign w:val="bottom"/>
          </w:tcPr>
          <w:p w:rsidR="00000000" w:rsidRDefault="00B87AAD">
            <w:pPr>
              <w:spacing w:line="0" w:lineRule="atLeast"/>
              <w:jc w:val="center"/>
              <w:rPr>
                <w:rFonts w:ascii="Arial" w:eastAsia="Arial" w:hAnsi="Arial"/>
                <w:w w:val="99"/>
                <w:sz w:val="24"/>
              </w:rPr>
            </w:pPr>
            <w:r>
              <w:rPr>
                <w:rFonts w:ascii="Arial" w:eastAsia="Arial" w:hAnsi="Arial"/>
                <w:w w:val="99"/>
                <w:sz w:val="24"/>
              </w:rPr>
              <w:t>Iteración</w:t>
            </w:r>
          </w:p>
        </w:tc>
        <w:tc>
          <w:tcPr>
            <w:tcW w:w="2600" w:type="dxa"/>
            <w:tcBorders>
              <w:top w:val="single" w:sz="8" w:space="0" w:color="auto"/>
              <w:right w:val="single" w:sz="8" w:space="0" w:color="auto"/>
            </w:tcBorders>
            <w:shd w:val="clear" w:color="auto" w:fill="auto"/>
            <w:vAlign w:val="bottom"/>
          </w:tcPr>
          <w:p w:rsidR="00000000" w:rsidRDefault="00B87AAD">
            <w:pPr>
              <w:spacing w:line="0" w:lineRule="atLeast"/>
              <w:jc w:val="center"/>
              <w:rPr>
                <w:rFonts w:ascii="Arial" w:eastAsia="Arial" w:hAnsi="Arial"/>
                <w:w w:val="99"/>
                <w:sz w:val="24"/>
              </w:rPr>
            </w:pPr>
            <w:r>
              <w:rPr>
                <w:rFonts w:ascii="Arial" w:eastAsia="Arial" w:hAnsi="Arial"/>
                <w:w w:val="99"/>
                <w:sz w:val="24"/>
              </w:rPr>
              <w:t>Dividendo o</w:t>
            </w:r>
          </w:p>
        </w:tc>
        <w:tc>
          <w:tcPr>
            <w:tcW w:w="2600" w:type="dxa"/>
            <w:tcBorders>
              <w:top w:val="single" w:sz="8" w:space="0" w:color="auto"/>
              <w:right w:val="single" w:sz="8" w:space="0" w:color="auto"/>
            </w:tcBorders>
            <w:shd w:val="clear" w:color="auto" w:fill="auto"/>
            <w:vAlign w:val="bottom"/>
          </w:tcPr>
          <w:p w:rsidR="00000000" w:rsidRDefault="00B87AAD">
            <w:pPr>
              <w:spacing w:line="0" w:lineRule="atLeast"/>
              <w:jc w:val="center"/>
              <w:rPr>
                <w:rFonts w:ascii="Arial" w:eastAsia="Arial" w:hAnsi="Arial"/>
                <w:sz w:val="24"/>
              </w:rPr>
            </w:pPr>
            <w:r>
              <w:rPr>
                <w:rFonts w:ascii="Arial" w:eastAsia="Arial" w:hAnsi="Arial"/>
                <w:sz w:val="24"/>
              </w:rPr>
              <w:t>Divisor o</w:t>
            </w:r>
          </w:p>
        </w:tc>
        <w:tc>
          <w:tcPr>
            <w:tcW w:w="2580" w:type="dxa"/>
            <w:tcBorders>
              <w:top w:val="single" w:sz="8" w:space="0" w:color="auto"/>
              <w:right w:val="single" w:sz="8" w:space="0" w:color="auto"/>
            </w:tcBorders>
            <w:shd w:val="clear" w:color="auto" w:fill="auto"/>
            <w:vAlign w:val="bottom"/>
          </w:tcPr>
          <w:p w:rsidR="00000000" w:rsidRDefault="00B87AAD">
            <w:pPr>
              <w:spacing w:line="0" w:lineRule="atLeast"/>
              <w:ind w:left="940"/>
              <w:rPr>
                <w:rFonts w:ascii="Arial" w:eastAsia="Arial" w:hAnsi="Arial"/>
                <w:sz w:val="24"/>
              </w:rPr>
            </w:pPr>
            <w:r>
              <w:rPr>
                <w:rFonts w:ascii="Arial" w:eastAsia="Arial" w:hAnsi="Arial"/>
                <w:sz w:val="24"/>
              </w:rPr>
              <w:t>Salida</w:t>
            </w:r>
          </w:p>
        </w:tc>
      </w:tr>
      <w:tr w:rsidR="00000000">
        <w:trPr>
          <w:trHeight w:val="323"/>
        </w:trPr>
        <w:tc>
          <w:tcPr>
            <w:tcW w:w="2620" w:type="dxa"/>
            <w:tcBorders>
              <w:left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24"/>
              </w:rPr>
            </w:pPr>
          </w:p>
        </w:tc>
        <w:tc>
          <w:tcPr>
            <w:tcW w:w="2600" w:type="dxa"/>
            <w:tcBorders>
              <w:right w:val="single" w:sz="8" w:space="0" w:color="auto"/>
            </w:tcBorders>
            <w:shd w:val="clear" w:color="auto" w:fill="auto"/>
            <w:vAlign w:val="bottom"/>
          </w:tcPr>
          <w:p w:rsidR="00000000" w:rsidRDefault="00B87AAD">
            <w:pPr>
              <w:spacing w:line="0" w:lineRule="atLeast"/>
              <w:jc w:val="center"/>
              <w:rPr>
                <w:rFonts w:ascii="Arial" w:eastAsia="Arial" w:hAnsi="Arial"/>
                <w:w w:val="99"/>
                <w:sz w:val="24"/>
              </w:rPr>
            </w:pPr>
            <w:r>
              <w:rPr>
                <w:rFonts w:ascii="Arial" w:eastAsia="Arial" w:hAnsi="Arial"/>
                <w:w w:val="99"/>
                <w:sz w:val="24"/>
              </w:rPr>
              <w:t>numerador</w:t>
            </w:r>
          </w:p>
        </w:tc>
        <w:tc>
          <w:tcPr>
            <w:tcW w:w="2600" w:type="dxa"/>
            <w:tcBorders>
              <w:right w:val="single" w:sz="8" w:space="0" w:color="auto"/>
            </w:tcBorders>
            <w:shd w:val="clear" w:color="auto" w:fill="auto"/>
            <w:vAlign w:val="bottom"/>
          </w:tcPr>
          <w:p w:rsidR="00000000" w:rsidRDefault="00B87AAD">
            <w:pPr>
              <w:spacing w:line="0" w:lineRule="atLeast"/>
              <w:jc w:val="center"/>
              <w:rPr>
                <w:rFonts w:ascii="Arial" w:eastAsia="Arial" w:hAnsi="Arial"/>
                <w:w w:val="99"/>
                <w:sz w:val="24"/>
              </w:rPr>
            </w:pPr>
            <w:r>
              <w:rPr>
                <w:rFonts w:ascii="Arial" w:eastAsia="Arial" w:hAnsi="Arial"/>
                <w:w w:val="99"/>
                <w:sz w:val="24"/>
              </w:rPr>
              <w:t>denominador</w:t>
            </w:r>
          </w:p>
        </w:tc>
        <w:tc>
          <w:tcPr>
            <w:tcW w:w="2580" w:type="dxa"/>
            <w:tcBorders>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24"/>
              </w:rPr>
            </w:pPr>
          </w:p>
        </w:tc>
      </w:tr>
      <w:tr w:rsidR="00000000">
        <w:trPr>
          <w:trHeight w:val="89"/>
        </w:trPr>
        <w:tc>
          <w:tcPr>
            <w:tcW w:w="2620" w:type="dxa"/>
            <w:tcBorders>
              <w:left w:val="single" w:sz="8" w:space="0" w:color="auto"/>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60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60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58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r>
      <w:tr w:rsidR="00000000">
        <w:trPr>
          <w:trHeight w:val="401"/>
        </w:trPr>
        <w:tc>
          <w:tcPr>
            <w:tcW w:w="2620" w:type="dxa"/>
            <w:tcBorders>
              <w:left w:val="single" w:sz="8" w:space="0" w:color="auto"/>
              <w:right w:val="single" w:sz="8" w:space="0" w:color="auto"/>
            </w:tcBorders>
            <w:shd w:val="clear" w:color="auto" w:fill="auto"/>
            <w:vAlign w:val="bottom"/>
          </w:tcPr>
          <w:p w:rsidR="00000000" w:rsidRDefault="00B87AAD">
            <w:pPr>
              <w:spacing w:line="0" w:lineRule="atLeast"/>
              <w:jc w:val="center"/>
              <w:rPr>
                <w:rFonts w:ascii="Arial" w:eastAsia="Arial" w:hAnsi="Arial"/>
                <w:w w:val="89"/>
                <w:sz w:val="24"/>
              </w:rPr>
            </w:pPr>
            <w:r>
              <w:rPr>
                <w:rFonts w:ascii="Arial" w:eastAsia="Arial" w:hAnsi="Arial"/>
                <w:w w:val="89"/>
                <w:sz w:val="24"/>
              </w:rPr>
              <w:t>1</w:t>
            </w:r>
          </w:p>
        </w:tc>
        <w:tc>
          <w:tcPr>
            <w:tcW w:w="2600" w:type="dxa"/>
            <w:tcBorders>
              <w:right w:val="single" w:sz="8" w:space="0" w:color="auto"/>
            </w:tcBorders>
            <w:shd w:val="clear" w:color="auto" w:fill="auto"/>
            <w:vAlign w:val="bottom"/>
          </w:tcPr>
          <w:p w:rsidR="00000000" w:rsidRDefault="00B87AAD">
            <w:pPr>
              <w:spacing w:line="0" w:lineRule="atLeast"/>
              <w:jc w:val="center"/>
              <w:rPr>
                <w:rFonts w:ascii="Arial" w:eastAsia="Arial" w:hAnsi="Arial"/>
                <w:sz w:val="24"/>
              </w:rPr>
            </w:pPr>
            <w:r>
              <w:rPr>
                <w:rFonts w:ascii="Arial" w:eastAsia="Arial" w:hAnsi="Arial"/>
                <w:sz w:val="24"/>
              </w:rPr>
              <w:t>2</w:t>
            </w:r>
          </w:p>
        </w:tc>
        <w:tc>
          <w:tcPr>
            <w:tcW w:w="2600" w:type="dxa"/>
            <w:tcBorders>
              <w:right w:val="single" w:sz="8" w:space="0" w:color="auto"/>
            </w:tcBorders>
            <w:shd w:val="clear" w:color="auto" w:fill="auto"/>
            <w:vAlign w:val="bottom"/>
          </w:tcPr>
          <w:p w:rsidR="00000000" w:rsidRDefault="00B87AAD">
            <w:pPr>
              <w:spacing w:line="0" w:lineRule="atLeast"/>
              <w:jc w:val="center"/>
              <w:rPr>
                <w:rFonts w:ascii="Arial" w:eastAsia="Arial" w:hAnsi="Arial"/>
                <w:sz w:val="24"/>
              </w:rPr>
            </w:pPr>
            <w:r>
              <w:rPr>
                <w:rFonts w:ascii="Arial" w:eastAsia="Arial" w:hAnsi="Arial"/>
                <w:sz w:val="24"/>
              </w:rPr>
              <w:t>4</w:t>
            </w:r>
          </w:p>
        </w:tc>
        <w:tc>
          <w:tcPr>
            <w:tcW w:w="2580" w:type="dxa"/>
            <w:tcBorders>
              <w:right w:val="single" w:sz="8" w:space="0" w:color="auto"/>
            </w:tcBorders>
            <w:shd w:val="clear" w:color="auto" w:fill="auto"/>
            <w:vAlign w:val="bottom"/>
          </w:tcPr>
          <w:p w:rsidR="00000000" w:rsidRDefault="00B87AAD">
            <w:pPr>
              <w:spacing w:line="0" w:lineRule="atLeast"/>
              <w:ind w:right="1020"/>
              <w:jc w:val="right"/>
              <w:rPr>
                <w:rFonts w:ascii="Arial" w:eastAsia="Arial" w:hAnsi="Arial"/>
                <w:sz w:val="24"/>
              </w:rPr>
            </w:pPr>
            <w:r>
              <w:rPr>
                <w:rFonts w:ascii="Arial" w:eastAsia="Arial" w:hAnsi="Arial"/>
                <w:sz w:val="24"/>
              </w:rPr>
              <w:t>0.5</w:t>
            </w:r>
          </w:p>
        </w:tc>
      </w:tr>
      <w:tr w:rsidR="00000000">
        <w:trPr>
          <w:trHeight w:val="89"/>
        </w:trPr>
        <w:tc>
          <w:tcPr>
            <w:tcW w:w="2620" w:type="dxa"/>
            <w:tcBorders>
              <w:left w:val="single" w:sz="8" w:space="0" w:color="auto"/>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60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60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58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r>
      <w:tr w:rsidR="00000000">
        <w:trPr>
          <w:trHeight w:val="401"/>
        </w:trPr>
        <w:tc>
          <w:tcPr>
            <w:tcW w:w="2620" w:type="dxa"/>
            <w:tcBorders>
              <w:left w:val="single" w:sz="8" w:space="0" w:color="auto"/>
              <w:right w:val="single" w:sz="8" w:space="0" w:color="auto"/>
            </w:tcBorders>
            <w:shd w:val="clear" w:color="auto" w:fill="auto"/>
            <w:vAlign w:val="bottom"/>
          </w:tcPr>
          <w:p w:rsidR="00000000" w:rsidRDefault="00B87AAD">
            <w:pPr>
              <w:spacing w:line="0" w:lineRule="atLeast"/>
              <w:jc w:val="center"/>
              <w:rPr>
                <w:rFonts w:ascii="Arial" w:eastAsia="Arial" w:hAnsi="Arial"/>
                <w:w w:val="89"/>
                <w:sz w:val="24"/>
              </w:rPr>
            </w:pPr>
            <w:r>
              <w:rPr>
                <w:rFonts w:ascii="Arial" w:eastAsia="Arial" w:hAnsi="Arial"/>
                <w:w w:val="89"/>
                <w:sz w:val="24"/>
              </w:rPr>
              <w:t>2</w:t>
            </w:r>
          </w:p>
        </w:tc>
        <w:tc>
          <w:tcPr>
            <w:tcW w:w="2600" w:type="dxa"/>
            <w:tcBorders>
              <w:right w:val="single" w:sz="8" w:space="0" w:color="auto"/>
            </w:tcBorders>
            <w:shd w:val="clear" w:color="auto" w:fill="auto"/>
            <w:vAlign w:val="bottom"/>
          </w:tcPr>
          <w:p w:rsidR="00000000" w:rsidRDefault="00B87AAD">
            <w:pPr>
              <w:spacing w:line="0" w:lineRule="atLeast"/>
              <w:jc w:val="center"/>
              <w:rPr>
                <w:rFonts w:ascii="Arial" w:eastAsia="Arial" w:hAnsi="Arial"/>
                <w:sz w:val="24"/>
              </w:rPr>
            </w:pPr>
            <w:r>
              <w:rPr>
                <w:rFonts w:ascii="Arial" w:eastAsia="Arial" w:hAnsi="Arial"/>
                <w:sz w:val="24"/>
              </w:rPr>
              <w:t>4</w:t>
            </w:r>
          </w:p>
        </w:tc>
        <w:tc>
          <w:tcPr>
            <w:tcW w:w="2600" w:type="dxa"/>
            <w:tcBorders>
              <w:right w:val="single" w:sz="8" w:space="0" w:color="auto"/>
            </w:tcBorders>
            <w:shd w:val="clear" w:color="auto" w:fill="auto"/>
            <w:vAlign w:val="bottom"/>
          </w:tcPr>
          <w:p w:rsidR="00000000" w:rsidRDefault="00B87AAD">
            <w:pPr>
              <w:spacing w:line="0" w:lineRule="atLeast"/>
              <w:jc w:val="center"/>
              <w:rPr>
                <w:rFonts w:ascii="Arial" w:eastAsia="Arial" w:hAnsi="Arial"/>
                <w:sz w:val="24"/>
              </w:rPr>
            </w:pPr>
            <w:r>
              <w:rPr>
                <w:rFonts w:ascii="Arial" w:eastAsia="Arial" w:hAnsi="Arial"/>
                <w:sz w:val="24"/>
              </w:rPr>
              <w:t>2</w:t>
            </w:r>
          </w:p>
        </w:tc>
        <w:tc>
          <w:tcPr>
            <w:tcW w:w="2580" w:type="dxa"/>
            <w:tcBorders>
              <w:right w:val="single" w:sz="8" w:space="0" w:color="auto"/>
            </w:tcBorders>
            <w:shd w:val="clear" w:color="auto" w:fill="auto"/>
            <w:vAlign w:val="bottom"/>
          </w:tcPr>
          <w:p w:rsidR="00000000" w:rsidRDefault="00B87AAD">
            <w:pPr>
              <w:spacing w:line="0" w:lineRule="atLeast"/>
              <w:ind w:right="1120"/>
              <w:jc w:val="right"/>
              <w:rPr>
                <w:rFonts w:ascii="Arial" w:eastAsia="Arial" w:hAnsi="Arial"/>
                <w:sz w:val="24"/>
              </w:rPr>
            </w:pPr>
            <w:r>
              <w:rPr>
                <w:rFonts w:ascii="Arial" w:eastAsia="Arial" w:hAnsi="Arial"/>
                <w:sz w:val="24"/>
              </w:rPr>
              <w:t>2</w:t>
            </w:r>
          </w:p>
        </w:tc>
      </w:tr>
      <w:tr w:rsidR="00000000">
        <w:trPr>
          <w:trHeight w:val="89"/>
        </w:trPr>
        <w:tc>
          <w:tcPr>
            <w:tcW w:w="2620" w:type="dxa"/>
            <w:tcBorders>
              <w:left w:val="single" w:sz="8" w:space="0" w:color="auto"/>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60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60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58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r>
      <w:tr w:rsidR="00000000">
        <w:trPr>
          <w:trHeight w:val="401"/>
        </w:trPr>
        <w:tc>
          <w:tcPr>
            <w:tcW w:w="2620" w:type="dxa"/>
            <w:tcBorders>
              <w:left w:val="single" w:sz="8" w:space="0" w:color="auto"/>
              <w:right w:val="single" w:sz="8" w:space="0" w:color="auto"/>
            </w:tcBorders>
            <w:shd w:val="clear" w:color="auto" w:fill="auto"/>
            <w:vAlign w:val="bottom"/>
          </w:tcPr>
          <w:p w:rsidR="00000000" w:rsidRDefault="00B87AAD">
            <w:pPr>
              <w:spacing w:line="0" w:lineRule="atLeast"/>
              <w:jc w:val="center"/>
              <w:rPr>
                <w:rFonts w:ascii="Arial" w:eastAsia="Arial" w:hAnsi="Arial"/>
                <w:w w:val="89"/>
                <w:sz w:val="24"/>
              </w:rPr>
            </w:pPr>
            <w:r>
              <w:rPr>
                <w:rFonts w:ascii="Arial" w:eastAsia="Arial" w:hAnsi="Arial"/>
                <w:w w:val="89"/>
                <w:sz w:val="24"/>
              </w:rPr>
              <w:t>3</w:t>
            </w:r>
          </w:p>
        </w:tc>
        <w:tc>
          <w:tcPr>
            <w:tcW w:w="2600" w:type="dxa"/>
            <w:tcBorders>
              <w:right w:val="single" w:sz="8" w:space="0" w:color="auto"/>
            </w:tcBorders>
            <w:shd w:val="clear" w:color="auto" w:fill="auto"/>
            <w:vAlign w:val="bottom"/>
          </w:tcPr>
          <w:p w:rsidR="00000000" w:rsidRDefault="00B87AAD">
            <w:pPr>
              <w:spacing w:line="0" w:lineRule="atLeast"/>
              <w:jc w:val="center"/>
              <w:rPr>
                <w:rFonts w:ascii="Arial" w:eastAsia="Arial" w:hAnsi="Arial"/>
                <w:sz w:val="24"/>
              </w:rPr>
            </w:pPr>
            <w:r>
              <w:rPr>
                <w:rFonts w:ascii="Arial" w:eastAsia="Arial" w:hAnsi="Arial"/>
                <w:sz w:val="24"/>
              </w:rPr>
              <w:t>1</w:t>
            </w:r>
          </w:p>
        </w:tc>
        <w:tc>
          <w:tcPr>
            <w:tcW w:w="2600" w:type="dxa"/>
            <w:tcBorders>
              <w:right w:val="single" w:sz="8" w:space="0" w:color="auto"/>
            </w:tcBorders>
            <w:shd w:val="clear" w:color="auto" w:fill="auto"/>
            <w:vAlign w:val="bottom"/>
          </w:tcPr>
          <w:p w:rsidR="00000000" w:rsidRDefault="00B87AAD">
            <w:pPr>
              <w:spacing w:line="0" w:lineRule="atLeast"/>
              <w:jc w:val="center"/>
              <w:rPr>
                <w:rFonts w:ascii="Arial" w:eastAsia="Arial" w:hAnsi="Arial"/>
                <w:sz w:val="24"/>
              </w:rPr>
            </w:pPr>
            <w:r>
              <w:rPr>
                <w:rFonts w:ascii="Arial" w:eastAsia="Arial" w:hAnsi="Arial"/>
                <w:sz w:val="24"/>
              </w:rPr>
              <w:t>3</w:t>
            </w:r>
          </w:p>
        </w:tc>
        <w:tc>
          <w:tcPr>
            <w:tcW w:w="2580" w:type="dxa"/>
            <w:tcBorders>
              <w:right w:val="single" w:sz="8" w:space="0" w:color="auto"/>
            </w:tcBorders>
            <w:shd w:val="clear" w:color="auto" w:fill="auto"/>
            <w:vAlign w:val="bottom"/>
          </w:tcPr>
          <w:p w:rsidR="00000000" w:rsidRDefault="00B87AAD">
            <w:pPr>
              <w:spacing w:line="0" w:lineRule="atLeast"/>
              <w:ind w:right="820"/>
              <w:jc w:val="right"/>
              <w:rPr>
                <w:rFonts w:ascii="Arial" w:eastAsia="Arial" w:hAnsi="Arial"/>
                <w:sz w:val="24"/>
              </w:rPr>
            </w:pPr>
            <w:r>
              <w:rPr>
                <w:rFonts w:ascii="Arial" w:eastAsia="Arial" w:hAnsi="Arial"/>
                <w:sz w:val="24"/>
              </w:rPr>
              <w:t>0.3333</w:t>
            </w:r>
          </w:p>
        </w:tc>
      </w:tr>
      <w:tr w:rsidR="00000000">
        <w:trPr>
          <w:trHeight w:val="89"/>
        </w:trPr>
        <w:tc>
          <w:tcPr>
            <w:tcW w:w="2620" w:type="dxa"/>
            <w:tcBorders>
              <w:left w:val="single" w:sz="8" w:space="0" w:color="auto"/>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60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60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58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r>
    </w:tbl>
    <w:p w:rsidR="00000000" w:rsidRDefault="00B87AAD">
      <w:pPr>
        <w:spacing w:line="308"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4) Leer un número y verificar si un número es par o impar.</w:t>
      </w:r>
    </w:p>
    <w:p w:rsidR="00000000" w:rsidRDefault="00B87AAD">
      <w:pPr>
        <w:spacing w:line="385"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Solución:</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1.- Solicitar cualquier número entero</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2.- Si ti</w:t>
      </w:r>
      <w:r>
        <w:rPr>
          <w:rFonts w:ascii="Arial" w:eastAsia="Arial" w:hAnsi="Arial"/>
          <w:sz w:val="24"/>
        </w:rPr>
        <w:t>ene divisor 2 y el residuo es 0, es par.</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3.- Si el residuo de la división es un número diferente de 0 es impar.</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4.- Fin</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Prueba de escritorio</w:t>
      </w:r>
    </w:p>
    <w:p w:rsidR="00000000" w:rsidRDefault="00B87AAD">
      <w:pPr>
        <w:spacing w:line="387"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620"/>
        <w:gridCol w:w="2600"/>
        <w:gridCol w:w="2600"/>
        <w:gridCol w:w="2580"/>
      </w:tblGrid>
      <w:tr w:rsidR="00000000">
        <w:trPr>
          <w:trHeight w:val="421"/>
        </w:trPr>
        <w:tc>
          <w:tcPr>
            <w:tcW w:w="2620" w:type="dxa"/>
            <w:tcBorders>
              <w:top w:val="single" w:sz="8" w:space="0" w:color="auto"/>
              <w:left w:val="single" w:sz="8" w:space="0" w:color="auto"/>
              <w:right w:val="single" w:sz="8" w:space="0" w:color="auto"/>
            </w:tcBorders>
            <w:shd w:val="clear" w:color="auto" w:fill="auto"/>
            <w:vAlign w:val="bottom"/>
          </w:tcPr>
          <w:p w:rsidR="00000000" w:rsidRDefault="00B87AAD">
            <w:pPr>
              <w:spacing w:line="0" w:lineRule="atLeast"/>
              <w:jc w:val="center"/>
              <w:rPr>
                <w:rFonts w:ascii="Arial" w:eastAsia="Arial" w:hAnsi="Arial"/>
                <w:w w:val="99"/>
                <w:sz w:val="24"/>
              </w:rPr>
            </w:pPr>
            <w:r>
              <w:rPr>
                <w:rFonts w:ascii="Arial" w:eastAsia="Arial" w:hAnsi="Arial"/>
                <w:w w:val="99"/>
                <w:sz w:val="24"/>
              </w:rPr>
              <w:t>Iteración</w:t>
            </w:r>
          </w:p>
        </w:tc>
        <w:tc>
          <w:tcPr>
            <w:tcW w:w="2600" w:type="dxa"/>
            <w:tcBorders>
              <w:top w:val="single" w:sz="8" w:space="0" w:color="auto"/>
              <w:right w:val="single" w:sz="8" w:space="0" w:color="auto"/>
            </w:tcBorders>
            <w:shd w:val="clear" w:color="auto" w:fill="auto"/>
            <w:vAlign w:val="bottom"/>
          </w:tcPr>
          <w:p w:rsidR="00000000" w:rsidRDefault="00B87AAD">
            <w:pPr>
              <w:spacing w:line="0" w:lineRule="atLeast"/>
              <w:jc w:val="center"/>
              <w:rPr>
                <w:rFonts w:ascii="Arial" w:eastAsia="Arial" w:hAnsi="Arial"/>
                <w:sz w:val="24"/>
              </w:rPr>
            </w:pPr>
            <w:r>
              <w:rPr>
                <w:rFonts w:ascii="Arial" w:eastAsia="Arial" w:hAnsi="Arial"/>
                <w:sz w:val="24"/>
              </w:rPr>
              <w:t>Número dado</w:t>
            </w:r>
          </w:p>
        </w:tc>
        <w:tc>
          <w:tcPr>
            <w:tcW w:w="2600" w:type="dxa"/>
            <w:tcBorders>
              <w:top w:val="single" w:sz="8" w:space="0" w:color="auto"/>
              <w:right w:val="single" w:sz="8" w:space="0" w:color="auto"/>
            </w:tcBorders>
            <w:shd w:val="clear" w:color="auto" w:fill="auto"/>
            <w:vAlign w:val="bottom"/>
          </w:tcPr>
          <w:p w:rsidR="00000000" w:rsidRDefault="00B87AAD">
            <w:pPr>
              <w:spacing w:line="0" w:lineRule="atLeast"/>
              <w:jc w:val="center"/>
              <w:rPr>
                <w:rFonts w:ascii="Arial" w:eastAsia="Arial" w:hAnsi="Arial"/>
                <w:w w:val="99"/>
                <w:sz w:val="24"/>
              </w:rPr>
            </w:pPr>
            <w:r>
              <w:rPr>
                <w:rFonts w:ascii="Arial" w:eastAsia="Arial" w:hAnsi="Arial"/>
                <w:w w:val="99"/>
                <w:sz w:val="24"/>
              </w:rPr>
              <w:t>Operación y Residuo:</w:t>
            </w:r>
          </w:p>
        </w:tc>
        <w:tc>
          <w:tcPr>
            <w:tcW w:w="2580" w:type="dxa"/>
            <w:tcBorders>
              <w:top w:val="single" w:sz="8" w:space="0" w:color="auto"/>
              <w:right w:val="single" w:sz="8" w:space="0" w:color="auto"/>
            </w:tcBorders>
            <w:shd w:val="clear" w:color="auto" w:fill="auto"/>
            <w:vAlign w:val="bottom"/>
          </w:tcPr>
          <w:p w:rsidR="00000000" w:rsidRDefault="00B87AAD">
            <w:pPr>
              <w:spacing w:line="0" w:lineRule="atLeast"/>
              <w:jc w:val="center"/>
              <w:rPr>
                <w:rFonts w:ascii="Arial" w:eastAsia="Arial" w:hAnsi="Arial"/>
                <w:w w:val="98"/>
                <w:sz w:val="24"/>
              </w:rPr>
            </w:pPr>
            <w:r>
              <w:rPr>
                <w:rFonts w:ascii="Arial" w:eastAsia="Arial" w:hAnsi="Arial"/>
                <w:w w:val="98"/>
                <w:sz w:val="24"/>
              </w:rPr>
              <w:t>Salida</w:t>
            </w:r>
          </w:p>
        </w:tc>
      </w:tr>
      <w:tr w:rsidR="00000000">
        <w:trPr>
          <w:trHeight w:val="89"/>
        </w:trPr>
        <w:tc>
          <w:tcPr>
            <w:tcW w:w="2620" w:type="dxa"/>
            <w:tcBorders>
              <w:left w:val="single" w:sz="8" w:space="0" w:color="auto"/>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60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60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58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r>
      <w:tr w:rsidR="00000000">
        <w:trPr>
          <w:trHeight w:val="401"/>
        </w:trPr>
        <w:tc>
          <w:tcPr>
            <w:tcW w:w="2620" w:type="dxa"/>
            <w:tcBorders>
              <w:left w:val="single" w:sz="8" w:space="0" w:color="auto"/>
              <w:right w:val="single" w:sz="8" w:space="0" w:color="auto"/>
            </w:tcBorders>
            <w:shd w:val="clear" w:color="auto" w:fill="auto"/>
            <w:vAlign w:val="bottom"/>
          </w:tcPr>
          <w:p w:rsidR="00000000" w:rsidRDefault="00B87AAD">
            <w:pPr>
              <w:spacing w:line="0" w:lineRule="atLeast"/>
              <w:jc w:val="center"/>
              <w:rPr>
                <w:rFonts w:ascii="Arial" w:eastAsia="Arial" w:hAnsi="Arial"/>
                <w:w w:val="89"/>
                <w:sz w:val="24"/>
              </w:rPr>
            </w:pPr>
            <w:r>
              <w:rPr>
                <w:rFonts w:ascii="Arial" w:eastAsia="Arial" w:hAnsi="Arial"/>
                <w:w w:val="89"/>
                <w:sz w:val="24"/>
              </w:rPr>
              <w:t>1</w:t>
            </w:r>
          </w:p>
        </w:tc>
        <w:tc>
          <w:tcPr>
            <w:tcW w:w="2600" w:type="dxa"/>
            <w:tcBorders>
              <w:right w:val="single" w:sz="8" w:space="0" w:color="auto"/>
            </w:tcBorders>
            <w:shd w:val="clear" w:color="auto" w:fill="auto"/>
            <w:vAlign w:val="bottom"/>
          </w:tcPr>
          <w:p w:rsidR="00000000" w:rsidRDefault="00B87AAD">
            <w:pPr>
              <w:spacing w:line="0" w:lineRule="atLeast"/>
              <w:jc w:val="center"/>
              <w:rPr>
                <w:rFonts w:ascii="Arial" w:eastAsia="Arial" w:hAnsi="Arial"/>
                <w:sz w:val="24"/>
              </w:rPr>
            </w:pPr>
            <w:r>
              <w:rPr>
                <w:rFonts w:ascii="Arial" w:eastAsia="Arial" w:hAnsi="Arial"/>
                <w:sz w:val="24"/>
              </w:rPr>
              <w:t>4</w:t>
            </w:r>
          </w:p>
        </w:tc>
        <w:tc>
          <w:tcPr>
            <w:tcW w:w="2600" w:type="dxa"/>
            <w:tcBorders>
              <w:right w:val="single" w:sz="8" w:space="0" w:color="auto"/>
            </w:tcBorders>
            <w:shd w:val="clear" w:color="auto" w:fill="auto"/>
            <w:vAlign w:val="bottom"/>
          </w:tcPr>
          <w:p w:rsidR="00000000" w:rsidRDefault="00B87AAD">
            <w:pPr>
              <w:spacing w:line="0" w:lineRule="atLeast"/>
              <w:jc w:val="center"/>
              <w:rPr>
                <w:rFonts w:ascii="Arial" w:eastAsia="Arial" w:hAnsi="Arial"/>
                <w:w w:val="99"/>
                <w:sz w:val="24"/>
              </w:rPr>
            </w:pPr>
            <w:r>
              <w:rPr>
                <w:rFonts w:ascii="Arial" w:eastAsia="Arial" w:hAnsi="Arial"/>
                <w:w w:val="99"/>
                <w:sz w:val="24"/>
              </w:rPr>
              <w:t>4/2=2 R=0</w:t>
            </w:r>
          </w:p>
        </w:tc>
        <w:tc>
          <w:tcPr>
            <w:tcW w:w="2580" w:type="dxa"/>
            <w:tcBorders>
              <w:right w:val="single" w:sz="8" w:space="0" w:color="auto"/>
            </w:tcBorders>
            <w:shd w:val="clear" w:color="auto" w:fill="auto"/>
            <w:vAlign w:val="bottom"/>
          </w:tcPr>
          <w:p w:rsidR="00000000" w:rsidRDefault="00B87AAD">
            <w:pPr>
              <w:spacing w:line="0" w:lineRule="atLeast"/>
              <w:jc w:val="center"/>
              <w:rPr>
                <w:rFonts w:ascii="Arial" w:eastAsia="Arial" w:hAnsi="Arial"/>
                <w:sz w:val="24"/>
              </w:rPr>
            </w:pPr>
            <w:r>
              <w:rPr>
                <w:rFonts w:ascii="Arial" w:eastAsia="Arial" w:hAnsi="Arial"/>
                <w:sz w:val="24"/>
              </w:rPr>
              <w:t>Par</w:t>
            </w:r>
          </w:p>
        </w:tc>
      </w:tr>
      <w:tr w:rsidR="00000000">
        <w:trPr>
          <w:trHeight w:val="89"/>
        </w:trPr>
        <w:tc>
          <w:tcPr>
            <w:tcW w:w="2620" w:type="dxa"/>
            <w:tcBorders>
              <w:left w:val="single" w:sz="8" w:space="0" w:color="auto"/>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60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60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58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r>
      <w:tr w:rsidR="00000000">
        <w:trPr>
          <w:trHeight w:val="401"/>
        </w:trPr>
        <w:tc>
          <w:tcPr>
            <w:tcW w:w="2620" w:type="dxa"/>
            <w:tcBorders>
              <w:left w:val="single" w:sz="8" w:space="0" w:color="auto"/>
              <w:right w:val="single" w:sz="8" w:space="0" w:color="auto"/>
            </w:tcBorders>
            <w:shd w:val="clear" w:color="auto" w:fill="auto"/>
            <w:vAlign w:val="bottom"/>
          </w:tcPr>
          <w:p w:rsidR="00000000" w:rsidRDefault="00B87AAD">
            <w:pPr>
              <w:spacing w:line="0" w:lineRule="atLeast"/>
              <w:jc w:val="center"/>
              <w:rPr>
                <w:rFonts w:ascii="Arial" w:eastAsia="Arial" w:hAnsi="Arial"/>
                <w:w w:val="89"/>
                <w:sz w:val="24"/>
              </w:rPr>
            </w:pPr>
            <w:r>
              <w:rPr>
                <w:rFonts w:ascii="Arial" w:eastAsia="Arial" w:hAnsi="Arial"/>
                <w:w w:val="89"/>
                <w:sz w:val="24"/>
              </w:rPr>
              <w:t>2</w:t>
            </w:r>
          </w:p>
        </w:tc>
        <w:tc>
          <w:tcPr>
            <w:tcW w:w="2600" w:type="dxa"/>
            <w:tcBorders>
              <w:right w:val="single" w:sz="8" w:space="0" w:color="auto"/>
            </w:tcBorders>
            <w:shd w:val="clear" w:color="auto" w:fill="auto"/>
            <w:vAlign w:val="bottom"/>
          </w:tcPr>
          <w:p w:rsidR="00000000" w:rsidRDefault="00B87AAD">
            <w:pPr>
              <w:spacing w:line="0" w:lineRule="atLeast"/>
              <w:jc w:val="center"/>
              <w:rPr>
                <w:rFonts w:ascii="Arial" w:eastAsia="Arial" w:hAnsi="Arial"/>
                <w:w w:val="97"/>
                <w:sz w:val="24"/>
              </w:rPr>
            </w:pPr>
            <w:r>
              <w:rPr>
                <w:rFonts w:ascii="Arial" w:eastAsia="Arial" w:hAnsi="Arial"/>
                <w:w w:val="97"/>
                <w:sz w:val="24"/>
              </w:rPr>
              <w:t>12</w:t>
            </w:r>
          </w:p>
        </w:tc>
        <w:tc>
          <w:tcPr>
            <w:tcW w:w="2600" w:type="dxa"/>
            <w:tcBorders>
              <w:right w:val="single" w:sz="8" w:space="0" w:color="auto"/>
            </w:tcBorders>
            <w:shd w:val="clear" w:color="auto" w:fill="auto"/>
            <w:vAlign w:val="bottom"/>
          </w:tcPr>
          <w:p w:rsidR="00000000" w:rsidRDefault="00B87AAD">
            <w:pPr>
              <w:spacing w:line="0" w:lineRule="atLeast"/>
              <w:jc w:val="center"/>
              <w:rPr>
                <w:rFonts w:ascii="Arial" w:eastAsia="Arial" w:hAnsi="Arial"/>
                <w:sz w:val="24"/>
              </w:rPr>
            </w:pPr>
            <w:r>
              <w:rPr>
                <w:rFonts w:ascii="Arial" w:eastAsia="Arial" w:hAnsi="Arial"/>
                <w:sz w:val="24"/>
              </w:rPr>
              <w:t>12/2=6 R=0</w:t>
            </w:r>
          </w:p>
        </w:tc>
        <w:tc>
          <w:tcPr>
            <w:tcW w:w="2580" w:type="dxa"/>
            <w:tcBorders>
              <w:right w:val="single" w:sz="8" w:space="0" w:color="auto"/>
            </w:tcBorders>
            <w:shd w:val="clear" w:color="auto" w:fill="auto"/>
            <w:vAlign w:val="bottom"/>
          </w:tcPr>
          <w:p w:rsidR="00000000" w:rsidRDefault="00B87AAD">
            <w:pPr>
              <w:spacing w:line="0" w:lineRule="atLeast"/>
              <w:jc w:val="center"/>
              <w:rPr>
                <w:rFonts w:ascii="Arial" w:eastAsia="Arial" w:hAnsi="Arial"/>
                <w:sz w:val="24"/>
              </w:rPr>
            </w:pPr>
            <w:r>
              <w:rPr>
                <w:rFonts w:ascii="Arial" w:eastAsia="Arial" w:hAnsi="Arial"/>
                <w:sz w:val="24"/>
              </w:rPr>
              <w:t>Par</w:t>
            </w:r>
          </w:p>
        </w:tc>
      </w:tr>
      <w:tr w:rsidR="00000000">
        <w:trPr>
          <w:trHeight w:val="89"/>
        </w:trPr>
        <w:tc>
          <w:tcPr>
            <w:tcW w:w="2620" w:type="dxa"/>
            <w:tcBorders>
              <w:left w:val="single" w:sz="8" w:space="0" w:color="auto"/>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60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60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58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r>
      <w:tr w:rsidR="00000000">
        <w:trPr>
          <w:trHeight w:val="401"/>
        </w:trPr>
        <w:tc>
          <w:tcPr>
            <w:tcW w:w="2620" w:type="dxa"/>
            <w:tcBorders>
              <w:left w:val="single" w:sz="8" w:space="0" w:color="auto"/>
              <w:right w:val="single" w:sz="8" w:space="0" w:color="auto"/>
            </w:tcBorders>
            <w:shd w:val="clear" w:color="auto" w:fill="auto"/>
            <w:vAlign w:val="bottom"/>
          </w:tcPr>
          <w:p w:rsidR="00000000" w:rsidRDefault="00B87AAD">
            <w:pPr>
              <w:spacing w:line="0" w:lineRule="atLeast"/>
              <w:jc w:val="center"/>
              <w:rPr>
                <w:rFonts w:ascii="Arial" w:eastAsia="Arial" w:hAnsi="Arial"/>
                <w:w w:val="89"/>
                <w:sz w:val="24"/>
              </w:rPr>
            </w:pPr>
            <w:r>
              <w:rPr>
                <w:rFonts w:ascii="Arial" w:eastAsia="Arial" w:hAnsi="Arial"/>
                <w:w w:val="89"/>
                <w:sz w:val="24"/>
              </w:rPr>
              <w:t>3</w:t>
            </w:r>
          </w:p>
        </w:tc>
        <w:tc>
          <w:tcPr>
            <w:tcW w:w="2600" w:type="dxa"/>
            <w:tcBorders>
              <w:right w:val="single" w:sz="8" w:space="0" w:color="auto"/>
            </w:tcBorders>
            <w:shd w:val="clear" w:color="auto" w:fill="auto"/>
            <w:vAlign w:val="bottom"/>
          </w:tcPr>
          <w:p w:rsidR="00000000" w:rsidRDefault="00B87AAD">
            <w:pPr>
              <w:spacing w:line="0" w:lineRule="atLeast"/>
              <w:jc w:val="center"/>
              <w:rPr>
                <w:rFonts w:ascii="Arial" w:eastAsia="Arial" w:hAnsi="Arial"/>
                <w:w w:val="97"/>
                <w:sz w:val="24"/>
              </w:rPr>
            </w:pPr>
            <w:r>
              <w:rPr>
                <w:rFonts w:ascii="Arial" w:eastAsia="Arial" w:hAnsi="Arial"/>
                <w:w w:val="97"/>
                <w:sz w:val="24"/>
              </w:rPr>
              <w:t>26</w:t>
            </w:r>
          </w:p>
        </w:tc>
        <w:tc>
          <w:tcPr>
            <w:tcW w:w="2600" w:type="dxa"/>
            <w:tcBorders>
              <w:right w:val="single" w:sz="8" w:space="0" w:color="auto"/>
            </w:tcBorders>
            <w:shd w:val="clear" w:color="auto" w:fill="auto"/>
            <w:vAlign w:val="bottom"/>
          </w:tcPr>
          <w:p w:rsidR="00000000" w:rsidRDefault="00B87AAD">
            <w:pPr>
              <w:spacing w:line="0" w:lineRule="atLeast"/>
              <w:jc w:val="center"/>
              <w:rPr>
                <w:rFonts w:ascii="Arial" w:eastAsia="Arial" w:hAnsi="Arial"/>
                <w:w w:val="99"/>
                <w:sz w:val="24"/>
              </w:rPr>
            </w:pPr>
            <w:r>
              <w:rPr>
                <w:rFonts w:ascii="Arial" w:eastAsia="Arial" w:hAnsi="Arial"/>
                <w:w w:val="99"/>
                <w:sz w:val="24"/>
              </w:rPr>
              <w:t>26/2=13 R=0</w:t>
            </w:r>
          </w:p>
        </w:tc>
        <w:tc>
          <w:tcPr>
            <w:tcW w:w="2580" w:type="dxa"/>
            <w:tcBorders>
              <w:right w:val="single" w:sz="8" w:space="0" w:color="auto"/>
            </w:tcBorders>
            <w:shd w:val="clear" w:color="auto" w:fill="auto"/>
            <w:vAlign w:val="bottom"/>
          </w:tcPr>
          <w:p w:rsidR="00000000" w:rsidRDefault="00B87AAD">
            <w:pPr>
              <w:spacing w:line="0" w:lineRule="atLeast"/>
              <w:jc w:val="center"/>
              <w:rPr>
                <w:rFonts w:ascii="Arial" w:eastAsia="Arial" w:hAnsi="Arial"/>
                <w:sz w:val="24"/>
              </w:rPr>
            </w:pPr>
            <w:r>
              <w:rPr>
                <w:rFonts w:ascii="Arial" w:eastAsia="Arial" w:hAnsi="Arial"/>
                <w:sz w:val="24"/>
              </w:rPr>
              <w:t>Par</w:t>
            </w:r>
          </w:p>
        </w:tc>
      </w:tr>
      <w:tr w:rsidR="00000000">
        <w:trPr>
          <w:trHeight w:val="89"/>
        </w:trPr>
        <w:tc>
          <w:tcPr>
            <w:tcW w:w="2620" w:type="dxa"/>
            <w:tcBorders>
              <w:left w:val="single" w:sz="8" w:space="0" w:color="auto"/>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60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60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58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r>
    </w:tbl>
    <w:p w:rsidR="00000000" w:rsidRDefault="00B87AAD">
      <w:pPr>
        <w:spacing w:line="200" w:lineRule="exact"/>
        <w:rPr>
          <w:rFonts w:ascii="Times New Roman" w:eastAsia="Times New Roman" w:hAnsi="Times New Roman"/>
        </w:rPr>
      </w:pPr>
    </w:p>
    <w:p w:rsidR="00000000" w:rsidRDefault="00B87AAD">
      <w:pPr>
        <w:spacing w:line="200" w:lineRule="exact"/>
        <w:rPr>
          <w:rFonts w:ascii="Times New Roman" w:eastAsia="Times New Roman" w:hAnsi="Times New Roman"/>
        </w:rPr>
      </w:pPr>
    </w:p>
    <w:p w:rsidR="00000000" w:rsidRDefault="00B87AAD">
      <w:pPr>
        <w:spacing w:line="238" w:lineRule="exact"/>
        <w:rPr>
          <w:rFonts w:ascii="Times New Roman" w:eastAsia="Times New Roman" w:hAnsi="Times New Roman"/>
        </w:rPr>
      </w:pPr>
    </w:p>
    <w:p w:rsidR="00000000" w:rsidRDefault="00B87AAD">
      <w:pPr>
        <w:numPr>
          <w:ilvl w:val="0"/>
          <w:numId w:val="5"/>
        </w:numPr>
        <w:tabs>
          <w:tab w:val="left" w:pos="280"/>
        </w:tabs>
        <w:spacing w:line="328" w:lineRule="auto"/>
        <w:ind w:right="2920" w:firstLine="1"/>
        <w:rPr>
          <w:rFonts w:ascii="Arial" w:eastAsia="Arial" w:hAnsi="Arial"/>
          <w:sz w:val="24"/>
        </w:rPr>
      </w:pPr>
      <w:r>
        <w:rPr>
          <w:rFonts w:ascii="Arial" w:eastAsia="Arial" w:hAnsi="Arial"/>
          <w:sz w:val="24"/>
        </w:rPr>
        <w:t>Leer del número 1 al 50 e indicar cuáles números son múltiplos de 3 Solución :</w:t>
      </w:r>
    </w:p>
    <w:p w:rsidR="00000000" w:rsidRDefault="00B87AAD">
      <w:pPr>
        <w:spacing w:line="236"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1.- Solicitar números del 1 al 50.</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2.- Si los números dados son mayores a 50 regresa al punto 1.</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3.- Operar el número dado con divisor 3, si el resul</w:t>
      </w:r>
      <w:r>
        <w:rPr>
          <w:rFonts w:ascii="Arial" w:eastAsia="Arial" w:hAnsi="Arial"/>
          <w:sz w:val="24"/>
        </w:rPr>
        <w:t>tado es exacto con Residuo = 0 es múltiplo de</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3</w:t>
      </w:r>
    </w:p>
    <w:p w:rsidR="00000000" w:rsidRDefault="00B87AAD">
      <w:pPr>
        <w:spacing w:line="0" w:lineRule="atLeast"/>
        <w:rPr>
          <w:rFonts w:ascii="Arial" w:eastAsia="Arial" w:hAnsi="Arial"/>
          <w:sz w:val="24"/>
        </w:rPr>
        <w:sectPr w:rsidR="00000000">
          <w:pgSz w:w="11920" w:h="16860"/>
          <w:pgMar w:top="1028" w:right="720" w:bottom="354" w:left="720" w:header="0" w:footer="0" w:gutter="0"/>
          <w:cols w:space="0" w:equalWidth="0">
            <w:col w:w="10480"/>
          </w:cols>
          <w:docGrid w:linePitch="360"/>
        </w:sectPr>
      </w:pPr>
    </w:p>
    <w:p w:rsidR="00000000" w:rsidRDefault="00B87AAD">
      <w:pPr>
        <w:spacing w:line="0" w:lineRule="atLeast"/>
        <w:rPr>
          <w:rFonts w:ascii="Arial" w:eastAsia="Arial" w:hAnsi="Arial"/>
          <w:sz w:val="24"/>
        </w:rPr>
      </w:pPr>
      <w:bookmarkStart w:id="10" w:name="page10"/>
      <w:bookmarkEnd w:id="10"/>
      <w:r>
        <w:rPr>
          <w:rFonts w:ascii="Arial" w:eastAsia="Arial" w:hAnsi="Arial"/>
          <w:sz w:val="24"/>
        </w:rPr>
        <w:lastRenderedPageBreak/>
        <w:t>4.- Si el resultado es un número con decimales no es un múltiplo de 3</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5.- Fin</w:t>
      </w:r>
    </w:p>
    <w:p w:rsidR="00000000" w:rsidRDefault="00B87AAD">
      <w:pPr>
        <w:spacing w:line="54" w:lineRule="exact"/>
        <w:rPr>
          <w:rFonts w:ascii="Times New Roman" w:eastAsia="Times New Roman" w:hAnsi="Times New Roman"/>
        </w:rPr>
      </w:pPr>
    </w:p>
    <w:p w:rsidR="00000000" w:rsidRDefault="00B87AAD">
      <w:pPr>
        <w:spacing w:line="0" w:lineRule="atLeast"/>
        <w:rPr>
          <w:rFonts w:ascii="Arial" w:eastAsia="Arial" w:hAnsi="Arial"/>
          <w:sz w:val="24"/>
        </w:rPr>
      </w:pPr>
      <w:r>
        <w:rPr>
          <w:rFonts w:ascii="Arial" w:eastAsia="Arial" w:hAnsi="Arial"/>
          <w:sz w:val="24"/>
        </w:rPr>
        <w:t>Prueba de escritorio</w:t>
      </w:r>
    </w:p>
    <w:p w:rsidR="00000000" w:rsidRDefault="00B87AAD">
      <w:pPr>
        <w:spacing w:line="387"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620"/>
        <w:gridCol w:w="2600"/>
        <w:gridCol w:w="720"/>
        <w:gridCol w:w="1880"/>
        <w:gridCol w:w="2580"/>
      </w:tblGrid>
      <w:tr w:rsidR="00000000">
        <w:trPr>
          <w:trHeight w:val="421"/>
        </w:trPr>
        <w:tc>
          <w:tcPr>
            <w:tcW w:w="2620" w:type="dxa"/>
            <w:tcBorders>
              <w:top w:val="single" w:sz="8" w:space="0" w:color="auto"/>
              <w:left w:val="single" w:sz="8" w:space="0" w:color="auto"/>
              <w:right w:val="single" w:sz="8" w:space="0" w:color="auto"/>
            </w:tcBorders>
            <w:shd w:val="clear" w:color="auto" w:fill="auto"/>
            <w:vAlign w:val="bottom"/>
          </w:tcPr>
          <w:p w:rsidR="00000000" w:rsidRDefault="00B87AAD">
            <w:pPr>
              <w:spacing w:line="0" w:lineRule="atLeast"/>
              <w:ind w:left="100"/>
              <w:rPr>
                <w:rFonts w:ascii="Arial" w:eastAsia="Arial" w:hAnsi="Arial"/>
                <w:sz w:val="24"/>
              </w:rPr>
            </w:pPr>
            <w:r>
              <w:rPr>
                <w:rFonts w:ascii="Arial" w:eastAsia="Arial" w:hAnsi="Arial"/>
                <w:sz w:val="24"/>
              </w:rPr>
              <w:t>Iteración</w:t>
            </w:r>
          </w:p>
        </w:tc>
        <w:tc>
          <w:tcPr>
            <w:tcW w:w="2600" w:type="dxa"/>
            <w:tcBorders>
              <w:top w:val="single" w:sz="8" w:space="0" w:color="auto"/>
              <w:right w:val="single" w:sz="8" w:space="0" w:color="auto"/>
            </w:tcBorders>
            <w:shd w:val="clear" w:color="auto" w:fill="auto"/>
            <w:vAlign w:val="bottom"/>
          </w:tcPr>
          <w:p w:rsidR="00000000" w:rsidRDefault="00B87AAD">
            <w:pPr>
              <w:spacing w:line="0" w:lineRule="atLeast"/>
              <w:ind w:left="80"/>
              <w:rPr>
                <w:rFonts w:ascii="Arial" w:eastAsia="Arial" w:hAnsi="Arial"/>
                <w:sz w:val="24"/>
              </w:rPr>
            </w:pPr>
            <w:r>
              <w:rPr>
                <w:rFonts w:ascii="Arial" w:eastAsia="Arial" w:hAnsi="Arial"/>
                <w:sz w:val="24"/>
              </w:rPr>
              <w:t>Número dado</w:t>
            </w:r>
          </w:p>
        </w:tc>
        <w:tc>
          <w:tcPr>
            <w:tcW w:w="2600" w:type="dxa"/>
            <w:gridSpan w:val="2"/>
            <w:tcBorders>
              <w:top w:val="single" w:sz="8" w:space="0" w:color="auto"/>
              <w:right w:val="single" w:sz="8" w:space="0" w:color="auto"/>
            </w:tcBorders>
            <w:shd w:val="clear" w:color="auto" w:fill="auto"/>
            <w:vAlign w:val="bottom"/>
          </w:tcPr>
          <w:p w:rsidR="00000000" w:rsidRDefault="00B87AAD">
            <w:pPr>
              <w:spacing w:line="0" w:lineRule="atLeast"/>
              <w:ind w:left="80"/>
              <w:rPr>
                <w:rFonts w:ascii="Arial" w:eastAsia="Arial" w:hAnsi="Arial"/>
                <w:sz w:val="24"/>
              </w:rPr>
            </w:pPr>
            <w:r>
              <w:rPr>
                <w:rFonts w:ascii="Arial" w:eastAsia="Arial" w:hAnsi="Arial"/>
                <w:sz w:val="24"/>
              </w:rPr>
              <w:t>Operación</w:t>
            </w:r>
          </w:p>
        </w:tc>
        <w:tc>
          <w:tcPr>
            <w:tcW w:w="2580" w:type="dxa"/>
            <w:tcBorders>
              <w:top w:val="single" w:sz="8" w:space="0" w:color="auto"/>
              <w:right w:val="single" w:sz="8" w:space="0" w:color="auto"/>
            </w:tcBorders>
            <w:shd w:val="clear" w:color="auto" w:fill="auto"/>
            <w:vAlign w:val="bottom"/>
          </w:tcPr>
          <w:p w:rsidR="00000000" w:rsidRDefault="00B87AAD">
            <w:pPr>
              <w:spacing w:line="0" w:lineRule="atLeast"/>
              <w:ind w:left="80"/>
              <w:rPr>
                <w:rFonts w:ascii="Arial" w:eastAsia="Arial" w:hAnsi="Arial"/>
                <w:sz w:val="24"/>
              </w:rPr>
            </w:pPr>
            <w:r>
              <w:rPr>
                <w:rFonts w:ascii="Arial" w:eastAsia="Arial" w:hAnsi="Arial"/>
                <w:sz w:val="24"/>
              </w:rPr>
              <w:t>Salida</w:t>
            </w:r>
          </w:p>
        </w:tc>
      </w:tr>
      <w:tr w:rsidR="00000000">
        <w:trPr>
          <w:trHeight w:val="89"/>
        </w:trPr>
        <w:tc>
          <w:tcPr>
            <w:tcW w:w="2620" w:type="dxa"/>
            <w:tcBorders>
              <w:left w:val="single" w:sz="8" w:space="0" w:color="auto"/>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60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600" w:type="dxa"/>
            <w:gridSpan w:val="2"/>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58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r>
      <w:tr w:rsidR="00000000">
        <w:trPr>
          <w:trHeight w:val="401"/>
        </w:trPr>
        <w:tc>
          <w:tcPr>
            <w:tcW w:w="2620" w:type="dxa"/>
            <w:tcBorders>
              <w:left w:val="single" w:sz="8" w:space="0" w:color="auto"/>
              <w:right w:val="single" w:sz="8" w:space="0" w:color="auto"/>
            </w:tcBorders>
            <w:shd w:val="clear" w:color="auto" w:fill="auto"/>
            <w:vAlign w:val="bottom"/>
          </w:tcPr>
          <w:p w:rsidR="00000000" w:rsidRDefault="00B87AAD">
            <w:pPr>
              <w:spacing w:line="0" w:lineRule="atLeast"/>
              <w:ind w:left="100"/>
              <w:rPr>
                <w:rFonts w:ascii="Arial" w:eastAsia="Arial" w:hAnsi="Arial"/>
                <w:sz w:val="24"/>
              </w:rPr>
            </w:pPr>
            <w:r>
              <w:rPr>
                <w:rFonts w:ascii="Arial" w:eastAsia="Arial" w:hAnsi="Arial"/>
                <w:sz w:val="24"/>
              </w:rPr>
              <w:t>1</w:t>
            </w:r>
          </w:p>
        </w:tc>
        <w:tc>
          <w:tcPr>
            <w:tcW w:w="2600" w:type="dxa"/>
            <w:tcBorders>
              <w:right w:val="single" w:sz="8" w:space="0" w:color="auto"/>
            </w:tcBorders>
            <w:shd w:val="clear" w:color="auto" w:fill="auto"/>
            <w:vAlign w:val="bottom"/>
          </w:tcPr>
          <w:p w:rsidR="00000000" w:rsidRDefault="00B87AAD">
            <w:pPr>
              <w:spacing w:line="0" w:lineRule="atLeast"/>
              <w:ind w:left="80"/>
              <w:rPr>
                <w:rFonts w:ascii="Arial" w:eastAsia="Arial" w:hAnsi="Arial"/>
                <w:sz w:val="24"/>
              </w:rPr>
            </w:pPr>
            <w:r>
              <w:rPr>
                <w:rFonts w:ascii="Arial" w:eastAsia="Arial" w:hAnsi="Arial"/>
                <w:sz w:val="24"/>
              </w:rPr>
              <w:t>45</w:t>
            </w:r>
          </w:p>
        </w:tc>
        <w:tc>
          <w:tcPr>
            <w:tcW w:w="2600" w:type="dxa"/>
            <w:gridSpan w:val="2"/>
            <w:tcBorders>
              <w:right w:val="single" w:sz="8" w:space="0" w:color="auto"/>
            </w:tcBorders>
            <w:shd w:val="clear" w:color="auto" w:fill="auto"/>
            <w:vAlign w:val="bottom"/>
          </w:tcPr>
          <w:p w:rsidR="00000000" w:rsidRDefault="00B87AAD">
            <w:pPr>
              <w:spacing w:line="0" w:lineRule="atLeast"/>
              <w:ind w:left="80"/>
              <w:rPr>
                <w:rFonts w:ascii="Arial" w:eastAsia="Arial" w:hAnsi="Arial"/>
                <w:sz w:val="24"/>
              </w:rPr>
            </w:pPr>
            <w:r>
              <w:rPr>
                <w:rFonts w:ascii="Arial" w:eastAsia="Arial" w:hAnsi="Arial"/>
                <w:sz w:val="24"/>
              </w:rPr>
              <w:t>45/3= 15</w:t>
            </w:r>
          </w:p>
        </w:tc>
        <w:tc>
          <w:tcPr>
            <w:tcW w:w="2580" w:type="dxa"/>
            <w:tcBorders>
              <w:right w:val="single" w:sz="8" w:space="0" w:color="auto"/>
            </w:tcBorders>
            <w:shd w:val="clear" w:color="auto" w:fill="auto"/>
            <w:vAlign w:val="bottom"/>
          </w:tcPr>
          <w:p w:rsidR="00000000" w:rsidRDefault="00B87AAD">
            <w:pPr>
              <w:spacing w:line="0" w:lineRule="atLeast"/>
              <w:ind w:left="80"/>
              <w:rPr>
                <w:rFonts w:ascii="Arial" w:eastAsia="Arial" w:hAnsi="Arial"/>
                <w:sz w:val="24"/>
              </w:rPr>
            </w:pPr>
            <w:r>
              <w:rPr>
                <w:rFonts w:ascii="Arial" w:eastAsia="Arial" w:hAnsi="Arial"/>
                <w:sz w:val="24"/>
              </w:rPr>
              <w:t>Si es múltiplo de 3</w:t>
            </w:r>
          </w:p>
        </w:tc>
      </w:tr>
      <w:tr w:rsidR="00000000">
        <w:trPr>
          <w:trHeight w:val="89"/>
        </w:trPr>
        <w:tc>
          <w:tcPr>
            <w:tcW w:w="2620" w:type="dxa"/>
            <w:tcBorders>
              <w:left w:val="single" w:sz="8" w:space="0" w:color="auto"/>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60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720" w:type="dxa"/>
            <w:tcBorders>
              <w:bottom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188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58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r>
      <w:tr w:rsidR="00000000">
        <w:trPr>
          <w:trHeight w:val="401"/>
        </w:trPr>
        <w:tc>
          <w:tcPr>
            <w:tcW w:w="2620" w:type="dxa"/>
            <w:tcBorders>
              <w:left w:val="single" w:sz="8" w:space="0" w:color="auto"/>
              <w:right w:val="single" w:sz="8" w:space="0" w:color="auto"/>
            </w:tcBorders>
            <w:shd w:val="clear" w:color="auto" w:fill="auto"/>
            <w:vAlign w:val="bottom"/>
          </w:tcPr>
          <w:p w:rsidR="00000000" w:rsidRDefault="00B87AAD">
            <w:pPr>
              <w:spacing w:line="0" w:lineRule="atLeast"/>
              <w:ind w:left="100"/>
              <w:rPr>
                <w:rFonts w:ascii="Arial" w:eastAsia="Arial" w:hAnsi="Arial"/>
                <w:sz w:val="24"/>
              </w:rPr>
            </w:pPr>
            <w:r>
              <w:rPr>
                <w:rFonts w:ascii="Arial" w:eastAsia="Arial" w:hAnsi="Arial"/>
                <w:sz w:val="24"/>
              </w:rPr>
              <w:t>2</w:t>
            </w:r>
          </w:p>
        </w:tc>
        <w:tc>
          <w:tcPr>
            <w:tcW w:w="2600" w:type="dxa"/>
            <w:tcBorders>
              <w:right w:val="single" w:sz="8" w:space="0" w:color="auto"/>
            </w:tcBorders>
            <w:shd w:val="clear" w:color="auto" w:fill="auto"/>
            <w:vAlign w:val="bottom"/>
          </w:tcPr>
          <w:p w:rsidR="00000000" w:rsidRDefault="00B87AAD">
            <w:pPr>
              <w:spacing w:line="0" w:lineRule="atLeast"/>
              <w:ind w:left="80"/>
              <w:rPr>
                <w:rFonts w:ascii="Arial" w:eastAsia="Arial" w:hAnsi="Arial"/>
                <w:sz w:val="24"/>
              </w:rPr>
            </w:pPr>
            <w:r>
              <w:rPr>
                <w:rFonts w:ascii="Arial" w:eastAsia="Arial" w:hAnsi="Arial"/>
                <w:sz w:val="24"/>
              </w:rPr>
              <w:t>32</w:t>
            </w:r>
          </w:p>
        </w:tc>
        <w:tc>
          <w:tcPr>
            <w:tcW w:w="720" w:type="dxa"/>
            <w:shd w:val="clear" w:color="auto" w:fill="auto"/>
            <w:vAlign w:val="bottom"/>
          </w:tcPr>
          <w:p w:rsidR="00000000" w:rsidRDefault="00B87AAD">
            <w:pPr>
              <w:spacing w:line="0" w:lineRule="atLeast"/>
              <w:ind w:left="80"/>
              <w:rPr>
                <w:rFonts w:ascii="Arial" w:eastAsia="Arial" w:hAnsi="Arial"/>
                <w:sz w:val="24"/>
              </w:rPr>
            </w:pPr>
            <w:r>
              <w:rPr>
                <w:rFonts w:ascii="Arial" w:eastAsia="Arial" w:hAnsi="Arial"/>
                <w:sz w:val="24"/>
              </w:rPr>
              <w:t>32/3=</w:t>
            </w:r>
          </w:p>
        </w:tc>
        <w:tc>
          <w:tcPr>
            <w:tcW w:w="1880" w:type="dxa"/>
            <w:tcBorders>
              <w:right w:val="single" w:sz="8" w:space="0" w:color="auto"/>
            </w:tcBorders>
            <w:shd w:val="clear" w:color="auto" w:fill="auto"/>
            <w:vAlign w:val="bottom"/>
          </w:tcPr>
          <w:p w:rsidR="00000000" w:rsidRDefault="00B87AAD">
            <w:pPr>
              <w:spacing w:line="0" w:lineRule="atLeast"/>
              <w:ind w:left="40"/>
              <w:rPr>
                <w:rFonts w:ascii="Arial" w:eastAsia="Arial" w:hAnsi="Arial"/>
                <w:sz w:val="24"/>
              </w:rPr>
            </w:pPr>
            <w:r>
              <w:rPr>
                <w:rFonts w:ascii="Arial" w:eastAsia="Arial" w:hAnsi="Arial"/>
                <w:sz w:val="24"/>
              </w:rPr>
              <w:t>10.66</w:t>
            </w:r>
          </w:p>
        </w:tc>
        <w:tc>
          <w:tcPr>
            <w:tcW w:w="2580" w:type="dxa"/>
            <w:tcBorders>
              <w:right w:val="single" w:sz="8" w:space="0" w:color="auto"/>
            </w:tcBorders>
            <w:shd w:val="clear" w:color="auto" w:fill="auto"/>
            <w:vAlign w:val="bottom"/>
          </w:tcPr>
          <w:p w:rsidR="00000000" w:rsidRDefault="00B87AAD">
            <w:pPr>
              <w:spacing w:line="0" w:lineRule="atLeast"/>
              <w:ind w:left="80"/>
              <w:rPr>
                <w:rFonts w:ascii="Arial" w:eastAsia="Arial" w:hAnsi="Arial"/>
                <w:sz w:val="24"/>
              </w:rPr>
            </w:pPr>
            <w:r>
              <w:rPr>
                <w:rFonts w:ascii="Arial" w:eastAsia="Arial" w:hAnsi="Arial"/>
                <w:sz w:val="24"/>
              </w:rPr>
              <w:t>N</w:t>
            </w:r>
            <w:r>
              <w:rPr>
                <w:rFonts w:ascii="Arial" w:eastAsia="Arial" w:hAnsi="Arial"/>
                <w:sz w:val="24"/>
              </w:rPr>
              <w:t>o es múltiplo de 3</w:t>
            </w:r>
          </w:p>
        </w:tc>
      </w:tr>
      <w:tr w:rsidR="00000000">
        <w:trPr>
          <w:trHeight w:val="89"/>
        </w:trPr>
        <w:tc>
          <w:tcPr>
            <w:tcW w:w="2620" w:type="dxa"/>
            <w:tcBorders>
              <w:left w:val="single" w:sz="8" w:space="0" w:color="auto"/>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60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720" w:type="dxa"/>
            <w:tcBorders>
              <w:bottom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188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58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r>
      <w:tr w:rsidR="00000000">
        <w:trPr>
          <w:trHeight w:val="401"/>
        </w:trPr>
        <w:tc>
          <w:tcPr>
            <w:tcW w:w="2620" w:type="dxa"/>
            <w:tcBorders>
              <w:left w:val="single" w:sz="8" w:space="0" w:color="auto"/>
              <w:right w:val="single" w:sz="8" w:space="0" w:color="auto"/>
            </w:tcBorders>
            <w:shd w:val="clear" w:color="auto" w:fill="auto"/>
            <w:vAlign w:val="bottom"/>
          </w:tcPr>
          <w:p w:rsidR="00000000" w:rsidRDefault="00B87AAD">
            <w:pPr>
              <w:spacing w:line="0" w:lineRule="atLeast"/>
              <w:ind w:left="100"/>
              <w:rPr>
                <w:rFonts w:ascii="Arial" w:eastAsia="Arial" w:hAnsi="Arial"/>
                <w:sz w:val="24"/>
              </w:rPr>
            </w:pPr>
            <w:r>
              <w:rPr>
                <w:rFonts w:ascii="Arial" w:eastAsia="Arial" w:hAnsi="Arial"/>
                <w:sz w:val="24"/>
              </w:rPr>
              <w:t>3</w:t>
            </w:r>
          </w:p>
        </w:tc>
        <w:tc>
          <w:tcPr>
            <w:tcW w:w="2600" w:type="dxa"/>
            <w:tcBorders>
              <w:right w:val="single" w:sz="8" w:space="0" w:color="auto"/>
            </w:tcBorders>
            <w:shd w:val="clear" w:color="auto" w:fill="auto"/>
            <w:vAlign w:val="bottom"/>
          </w:tcPr>
          <w:p w:rsidR="00000000" w:rsidRDefault="00B87AAD">
            <w:pPr>
              <w:spacing w:line="0" w:lineRule="atLeast"/>
              <w:ind w:left="80"/>
              <w:rPr>
                <w:rFonts w:ascii="Arial" w:eastAsia="Arial" w:hAnsi="Arial"/>
                <w:sz w:val="24"/>
              </w:rPr>
            </w:pPr>
            <w:r>
              <w:rPr>
                <w:rFonts w:ascii="Arial" w:eastAsia="Arial" w:hAnsi="Arial"/>
                <w:sz w:val="24"/>
              </w:rPr>
              <w:t>27</w:t>
            </w:r>
          </w:p>
        </w:tc>
        <w:tc>
          <w:tcPr>
            <w:tcW w:w="720" w:type="dxa"/>
            <w:shd w:val="clear" w:color="auto" w:fill="auto"/>
            <w:vAlign w:val="bottom"/>
          </w:tcPr>
          <w:p w:rsidR="00000000" w:rsidRDefault="00B87AAD">
            <w:pPr>
              <w:spacing w:line="0" w:lineRule="atLeast"/>
              <w:ind w:left="80"/>
              <w:rPr>
                <w:rFonts w:ascii="Arial" w:eastAsia="Arial" w:hAnsi="Arial"/>
                <w:sz w:val="24"/>
              </w:rPr>
            </w:pPr>
            <w:r>
              <w:rPr>
                <w:rFonts w:ascii="Arial" w:eastAsia="Arial" w:hAnsi="Arial"/>
                <w:sz w:val="24"/>
              </w:rPr>
              <w:t>27/3=</w:t>
            </w:r>
          </w:p>
        </w:tc>
        <w:tc>
          <w:tcPr>
            <w:tcW w:w="1880" w:type="dxa"/>
            <w:tcBorders>
              <w:right w:val="single" w:sz="8" w:space="0" w:color="auto"/>
            </w:tcBorders>
            <w:shd w:val="clear" w:color="auto" w:fill="auto"/>
            <w:vAlign w:val="bottom"/>
          </w:tcPr>
          <w:p w:rsidR="00000000" w:rsidRDefault="00B87AAD">
            <w:pPr>
              <w:spacing w:line="0" w:lineRule="atLeast"/>
              <w:ind w:left="40"/>
              <w:rPr>
                <w:rFonts w:ascii="Arial" w:eastAsia="Arial" w:hAnsi="Arial"/>
                <w:sz w:val="24"/>
              </w:rPr>
            </w:pPr>
            <w:r>
              <w:rPr>
                <w:rFonts w:ascii="Arial" w:eastAsia="Arial" w:hAnsi="Arial"/>
                <w:sz w:val="24"/>
              </w:rPr>
              <w:t>9</w:t>
            </w:r>
          </w:p>
        </w:tc>
        <w:tc>
          <w:tcPr>
            <w:tcW w:w="2580" w:type="dxa"/>
            <w:tcBorders>
              <w:right w:val="single" w:sz="8" w:space="0" w:color="auto"/>
            </w:tcBorders>
            <w:shd w:val="clear" w:color="auto" w:fill="auto"/>
            <w:vAlign w:val="bottom"/>
          </w:tcPr>
          <w:p w:rsidR="00000000" w:rsidRDefault="00B87AAD">
            <w:pPr>
              <w:spacing w:line="0" w:lineRule="atLeast"/>
              <w:ind w:left="80"/>
              <w:rPr>
                <w:rFonts w:ascii="Arial" w:eastAsia="Arial" w:hAnsi="Arial"/>
                <w:sz w:val="24"/>
              </w:rPr>
            </w:pPr>
            <w:r>
              <w:rPr>
                <w:rFonts w:ascii="Arial" w:eastAsia="Arial" w:hAnsi="Arial"/>
                <w:sz w:val="24"/>
              </w:rPr>
              <w:t>Si es múltiplo de 3</w:t>
            </w:r>
          </w:p>
        </w:tc>
      </w:tr>
      <w:tr w:rsidR="00000000">
        <w:trPr>
          <w:trHeight w:val="89"/>
        </w:trPr>
        <w:tc>
          <w:tcPr>
            <w:tcW w:w="2620" w:type="dxa"/>
            <w:tcBorders>
              <w:left w:val="single" w:sz="8" w:space="0" w:color="auto"/>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60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720" w:type="dxa"/>
            <w:tcBorders>
              <w:bottom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188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c>
          <w:tcPr>
            <w:tcW w:w="2580" w:type="dxa"/>
            <w:tcBorders>
              <w:bottom w:val="single" w:sz="8" w:space="0" w:color="auto"/>
              <w:right w:val="single" w:sz="8" w:space="0" w:color="auto"/>
            </w:tcBorders>
            <w:shd w:val="clear" w:color="auto" w:fill="auto"/>
            <w:vAlign w:val="bottom"/>
          </w:tcPr>
          <w:p w:rsidR="00000000" w:rsidRDefault="00B87AAD">
            <w:pPr>
              <w:spacing w:line="0" w:lineRule="atLeast"/>
              <w:rPr>
                <w:rFonts w:ascii="Times New Roman" w:eastAsia="Times New Roman" w:hAnsi="Times New Roman"/>
                <w:sz w:val="7"/>
              </w:rPr>
            </w:pPr>
          </w:p>
        </w:tc>
      </w:tr>
    </w:tbl>
    <w:p w:rsidR="00000000" w:rsidRDefault="00B87AAD">
      <w:pPr>
        <w:spacing w:line="1" w:lineRule="exact"/>
        <w:rPr>
          <w:rFonts w:ascii="Times New Roman" w:eastAsia="Times New Roman" w:hAnsi="Times New Roman"/>
        </w:rPr>
      </w:pPr>
    </w:p>
    <w:sectPr w:rsidR="00000000">
      <w:pgSz w:w="11920" w:h="16860"/>
      <w:pgMar w:top="698" w:right="800" w:bottom="1440" w:left="720" w:header="0" w:footer="0" w:gutter="0"/>
      <w:cols w:space="0" w:equalWidth="0">
        <w:col w:w="104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F02" w:rsidRDefault="00457F02" w:rsidP="00457F02">
      <w:r>
        <w:separator/>
      </w:r>
    </w:p>
  </w:endnote>
  <w:endnote w:type="continuationSeparator" w:id="0">
    <w:p w:rsidR="00457F02" w:rsidRDefault="00457F02" w:rsidP="00457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F02" w:rsidRDefault="00457F02" w:rsidP="00457F02">
      <w:r>
        <w:separator/>
      </w:r>
    </w:p>
  </w:footnote>
  <w:footnote w:type="continuationSeparator" w:id="0">
    <w:p w:rsidR="00457F02" w:rsidRDefault="00457F02" w:rsidP="00457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F02" w:rsidRDefault="00457F0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F02" w:rsidRDefault="00457F0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F02" w:rsidRDefault="00457F0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9495CF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2AE8944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625558E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238E1F28"/>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46E87CCC"/>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F02"/>
    <w:rsid w:val="00045B11"/>
    <w:rsid w:val="002E749B"/>
    <w:rsid w:val="003912A8"/>
    <w:rsid w:val="00434886"/>
    <w:rsid w:val="00457F02"/>
    <w:rsid w:val="00467CFA"/>
    <w:rsid w:val="00527DEF"/>
    <w:rsid w:val="005B340B"/>
    <w:rsid w:val="006B415A"/>
    <w:rsid w:val="00706E6D"/>
    <w:rsid w:val="00722D02"/>
    <w:rsid w:val="007C5B38"/>
    <w:rsid w:val="00A15EEA"/>
    <w:rsid w:val="00A23E25"/>
    <w:rsid w:val="00AD6755"/>
    <w:rsid w:val="00B61614"/>
    <w:rsid w:val="00D740AA"/>
    <w:rsid w:val="00DB5867"/>
    <w:rsid w:val="00EC2D35"/>
    <w:rsid w:val="00F26FD7"/>
    <w:rsid w:val="00F456C4"/>
    <w:rsid w:val="00F9140D"/>
    <w:rsid w:val="00FF39A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548496"/>
  <w15:chartTrackingRefBased/>
  <w15:docId w15:val="{D6357F59-6C47-E147-A9D3-9D0DF0F81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s-US"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CellMar>
        <w:top w:w="0" w:type="dxa"/>
        <w:left w:w="0" w:type="dxa"/>
        <w:bottom w:w="0" w:type="dxa"/>
        <w:right w:w="0"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7F02"/>
    <w:pPr>
      <w:tabs>
        <w:tab w:val="center" w:pos="4419"/>
        <w:tab w:val="right" w:pos="8838"/>
      </w:tabs>
    </w:pPr>
  </w:style>
  <w:style w:type="character" w:customStyle="1" w:styleId="EncabezadoCar">
    <w:name w:val="Encabezado Car"/>
    <w:basedOn w:val="Fuentedeprrafopredeter"/>
    <w:link w:val="Encabezado"/>
    <w:uiPriority w:val="99"/>
    <w:rsid w:val="00457F02"/>
  </w:style>
  <w:style w:type="paragraph" w:styleId="Piedepgina">
    <w:name w:val="footer"/>
    <w:basedOn w:val="Normal"/>
    <w:link w:val="PiedepginaCar"/>
    <w:uiPriority w:val="99"/>
    <w:unhideWhenUsed/>
    <w:rsid w:val="00457F02"/>
    <w:pPr>
      <w:tabs>
        <w:tab w:val="center" w:pos="4419"/>
        <w:tab w:val="right" w:pos="8838"/>
      </w:tabs>
    </w:pPr>
  </w:style>
  <w:style w:type="character" w:customStyle="1" w:styleId="PiedepginaCar">
    <w:name w:val="Pie de página Car"/>
    <w:basedOn w:val="Fuentedeprrafopredeter"/>
    <w:link w:val="Piedepgina"/>
    <w:uiPriority w:val="99"/>
    <w:rsid w:val="00457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3.jpe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jpeg" /><Relationship Id="rId5" Type="http://schemas.openxmlformats.org/officeDocument/2006/relationships/footnotes" Target="footnotes.xml" /><Relationship Id="rId15" Type="http://schemas.openxmlformats.org/officeDocument/2006/relationships/image" Target="media/image6.jpeg" /><Relationship Id="rId10"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image" Target="media/image5.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2074</Words>
  <Characters>10066</Characters>
  <Application>Microsoft Office Word</Application>
  <DocSecurity>0</DocSecurity>
  <Lines>83</Lines>
  <Paragraphs>24</Paragraphs>
  <ScaleCrop>false</ScaleCrop>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moises rodrigo jacinto rodriguez</cp:lastModifiedBy>
  <cp:revision>2</cp:revision>
  <dcterms:created xsi:type="dcterms:W3CDTF">2018-09-02T16:53:00Z</dcterms:created>
  <dcterms:modified xsi:type="dcterms:W3CDTF">2018-09-02T16:53:00Z</dcterms:modified>
</cp:coreProperties>
</file>